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D16A" w14:textId="06E04672" w:rsidR="002D3FF4" w:rsidRPr="002F552C" w:rsidRDefault="002F552C" w:rsidP="002F552C">
      <w:pPr>
        <w:jc w:val="center"/>
        <w:rPr>
          <w:b/>
          <w:bCs/>
          <w:u w:val="single"/>
        </w:rPr>
      </w:pPr>
      <w:proofErr w:type="spellStart"/>
      <w:r w:rsidRPr="002F552C">
        <w:rPr>
          <w:b/>
          <w:bCs/>
          <w:u w:val="single"/>
        </w:rPr>
        <w:t>MassWateR</w:t>
      </w:r>
      <w:proofErr w:type="spellEnd"/>
      <w:r w:rsidRPr="002F552C">
        <w:rPr>
          <w:b/>
          <w:bCs/>
          <w:u w:val="single"/>
        </w:rPr>
        <w:t xml:space="preserve"> Script for Beta Testing</w:t>
      </w:r>
    </w:p>
    <w:p w14:paraId="3824B8A1" w14:textId="77777777" w:rsidR="002D3FF4" w:rsidRPr="00A710D6" w:rsidRDefault="002D3FF4" w:rsidP="002D3FF4"/>
    <w:p w14:paraId="04ED31EF" w14:textId="1C149764" w:rsidR="00B92B99" w:rsidRPr="00A710D6" w:rsidRDefault="00B92B99" w:rsidP="00A710D6">
      <w:pPr>
        <w:pStyle w:val="Heading2"/>
      </w:pPr>
      <w:r w:rsidRPr="00A710D6">
        <w:t xml:space="preserve">#Install the </w:t>
      </w:r>
      <w:proofErr w:type="spellStart"/>
      <w:r w:rsidRPr="00A710D6">
        <w:t>MassWateR</w:t>
      </w:r>
      <w:proofErr w:type="spellEnd"/>
      <w:r w:rsidRPr="00A710D6">
        <w:t xml:space="preserve"> package - only necessary for updates</w:t>
      </w:r>
    </w:p>
    <w:p w14:paraId="1AA14F48" w14:textId="77777777" w:rsidR="00B92B99" w:rsidRPr="00A710D6" w:rsidRDefault="00B92B99" w:rsidP="00B92B99">
      <w:r w:rsidRPr="00A710D6">
        <w:t xml:space="preserve"># Enable </w:t>
      </w:r>
      <w:proofErr w:type="spellStart"/>
      <w:r w:rsidRPr="00A710D6">
        <w:t>massbays</w:t>
      </w:r>
      <w:proofErr w:type="spellEnd"/>
      <w:r w:rsidRPr="00A710D6">
        <w:t>-tech universe</w:t>
      </w:r>
    </w:p>
    <w:p w14:paraId="396B2C23" w14:textId="77777777" w:rsidR="00B92B99" w:rsidRDefault="00B92B99" w:rsidP="00B92B99">
      <w:proofErr w:type="gramStart"/>
      <w:r>
        <w:t>options(</w:t>
      </w:r>
      <w:proofErr w:type="gramEnd"/>
      <w:r>
        <w:t>repos = c(</w:t>
      </w:r>
    </w:p>
    <w:p w14:paraId="5F891048" w14:textId="77777777" w:rsidR="00B92B99" w:rsidRDefault="00B92B99" w:rsidP="00B92B99">
      <w:r>
        <w:t xml:space="preserve">  </w:t>
      </w:r>
      <w:proofErr w:type="spellStart"/>
      <w:r>
        <w:t>massbaystech</w:t>
      </w:r>
      <w:proofErr w:type="spellEnd"/>
      <w:r>
        <w:t xml:space="preserve"> = 'https://massbays-tech.r-universe.dev',</w:t>
      </w:r>
    </w:p>
    <w:p w14:paraId="284284A2" w14:textId="77777777" w:rsidR="00B92B99" w:rsidRDefault="00B92B99" w:rsidP="00B92B99">
      <w:r>
        <w:t xml:space="preserve">  CRAN = 'https://cloud.r-project.org'))</w:t>
      </w:r>
    </w:p>
    <w:p w14:paraId="1AE6F29A" w14:textId="77777777" w:rsidR="00B92B99" w:rsidRDefault="00B92B99" w:rsidP="00B92B99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MassWateR</w:t>
      </w:r>
      <w:proofErr w:type="spellEnd"/>
      <w:r>
        <w:t>')</w:t>
      </w:r>
    </w:p>
    <w:p w14:paraId="28F5B6D1" w14:textId="77777777" w:rsidR="00B92B99" w:rsidRDefault="00B92B99" w:rsidP="00B92B99"/>
    <w:p w14:paraId="75734498" w14:textId="77777777" w:rsidR="00B92B99" w:rsidRDefault="00B92B99" w:rsidP="00B92B99"/>
    <w:p w14:paraId="621B5ECC" w14:textId="5D00A4BA" w:rsidR="00B92B99" w:rsidRPr="00524F32" w:rsidRDefault="00B92B99" w:rsidP="00A710D6">
      <w:pPr>
        <w:pStyle w:val="Heading2"/>
      </w:pPr>
      <w:r w:rsidRPr="00524F32">
        <w:t>#Activate libraries every time</w:t>
      </w:r>
    </w:p>
    <w:p w14:paraId="4F10A162" w14:textId="77777777" w:rsidR="00B92B99" w:rsidRDefault="00B92B99" w:rsidP="00B92B99">
      <w:proofErr w:type="gramStart"/>
      <w:r>
        <w:t>library(</w:t>
      </w:r>
      <w:proofErr w:type="spellStart"/>
      <w:proofErr w:type="gramEnd"/>
      <w:r>
        <w:t>MassWateR</w:t>
      </w:r>
      <w:proofErr w:type="spellEnd"/>
      <w:r>
        <w:t>)</w:t>
      </w:r>
    </w:p>
    <w:p w14:paraId="4C0C0E4F" w14:textId="77777777" w:rsidR="00B92B99" w:rsidRDefault="00B92B99" w:rsidP="00B92B99">
      <w:r>
        <w:t>library(</w:t>
      </w:r>
      <w:proofErr w:type="spellStart"/>
      <w:proofErr w:type="gramStart"/>
      <w:r>
        <w:t>dplyr</w:t>
      </w:r>
      <w:proofErr w:type="spellEnd"/>
      <w:r>
        <w:t>)  #</w:t>
      </w:r>
      <w:proofErr w:type="gramEnd"/>
      <w:r>
        <w:t>Needed for %&gt;% in outlier review</w:t>
      </w:r>
    </w:p>
    <w:p w14:paraId="2A37771E" w14:textId="77777777" w:rsidR="00B92B99" w:rsidRDefault="00B92B99" w:rsidP="00B92B99"/>
    <w:p w14:paraId="2CE18919" w14:textId="77777777" w:rsidR="00B92B99" w:rsidRDefault="00B92B99" w:rsidP="00B92B99"/>
    <w:p w14:paraId="63555DB2" w14:textId="7CBC65C2" w:rsidR="00B92B99" w:rsidRPr="00524F32" w:rsidRDefault="00B92B99" w:rsidP="00A710D6">
      <w:pPr>
        <w:pStyle w:val="Heading2"/>
      </w:pPr>
      <w:r w:rsidRPr="00524F32">
        <w:t>#Load files</w:t>
      </w:r>
    </w:p>
    <w:p w14:paraId="5CF858CB" w14:textId="12B72314" w:rsidR="00B92B99" w:rsidRDefault="00B92B99" w:rsidP="00B92B99">
      <w:proofErr w:type="spellStart"/>
      <w:r>
        <w:t>respth</w:t>
      </w:r>
      <w:proofErr w:type="spellEnd"/>
      <w:r>
        <w:t xml:space="preserve"> &lt;- "</w:t>
      </w:r>
      <w:r w:rsidR="003D1430">
        <w:t>C</w:t>
      </w:r>
      <w:r>
        <w:t>:/Documents/</w:t>
      </w:r>
      <w:r w:rsidR="003D1430">
        <w:t>…</w:t>
      </w:r>
      <w:r>
        <w:t>/</w:t>
      </w:r>
      <w:r w:rsidR="005D0F76">
        <w:t>Beta</w:t>
      </w:r>
      <w:r>
        <w:t>Results_</w:t>
      </w:r>
      <w:r w:rsidR="005D0F76">
        <w:t>9-2</w:t>
      </w:r>
      <w:r>
        <w:t>-22.xlsx"</w:t>
      </w:r>
    </w:p>
    <w:p w14:paraId="3E734980" w14:textId="747E3A70" w:rsidR="00B92B99" w:rsidRDefault="00B92B99" w:rsidP="00B92B99">
      <w:proofErr w:type="spellStart"/>
      <w:r>
        <w:t>dqoaccpth</w:t>
      </w:r>
      <w:proofErr w:type="spellEnd"/>
      <w:r>
        <w:t xml:space="preserve"> &lt;- "</w:t>
      </w:r>
      <w:r w:rsidR="003D1430">
        <w:t>C</w:t>
      </w:r>
      <w:r>
        <w:t>:/Documents/</w:t>
      </w:r>
      <w:r w:rsidR="003D1430">
        <w:t>…</w:t>
      </w:r>
      <w:r>
        <w:t>/</w:t>
      </w:r>
      <w:r w:rsidR="005D0F76">
        <w:t>Beta</w:t>
      </w:r>
      <w:r>
        <w:t>DQOAccuracy_</w:t>
      </w:r>
      <w:r w:rsidR="005D0F76">
        <w:t>9-2</w:t>
      </w:r>
      <w:r>
        <w:t>-22.xlsx"</w:t>
      </w:r>
    </w:p>
    <w:p w14:paraId="67D78099" w14:textId="598F59BB" w:rsidR="00B92B99" w:rsidRDefault="00B92B99" w:rsidP="00B92B99">
      <w:proofErr w:type="spellStart"/>
      <w:r>
        <w:t>dqofrecompth</w:t>
      </w:r>
      <w:proofErr w:type="spellEnd"/>
      <w:r>
        <w:t xml:space="preserve"> &lt;- "</w:t>
      </w:r>
      <w:r w:rsidR="003D1430">
        <w:t>C</w:t>
      </w:r>
      <w:r>
        <w:t>:/Documents/</w:t>
      </w:r>
      <w:r w:rsidR="003D1430">
        <w:t>…</w:t>
      </w:r>
      <w:r>
        <w:t>/</w:t>
      </w:r>
      <w:r w:rsidR="005D0F76">
        <w:t>Beta</w:t>
      </w:r>
      <w:r>
        <w:t>DQOFreqComp_</w:t>
      </w:r>
      <w:r w:rsidR="005D0F76">
        <w:t>9-2</w:t>
      </w:r>
      <w:r>
        <w:t>-22.xlsx"</w:t>
      </w:r>
    </w:p>
    <w:p w14:paraId="516D6A43" w14:textId="6ECD6236" w:rsidR="00B92B99" w:rsidRDefault="00B92B99" w:rsidP="00B92B99">
      <w:proofErr w:type="spellStart"/>
      <w:r>
        <w:t>sitespth</w:t>
      </w:r>
      <w:proofErr w:type="spellEnd"/>
      <w:r>
        <w:t xml:space="preserve"> &lt;- "</w:t>
      </w:r>
      <w:r w:rsidR="003D1430">
        <w:t>C</w:t>
      </w:r>
      <w:r>
        <w:t>:/Documents/</w:t>
      </w:r>
      <w:r w:rsidR="003D1430">
        <w:t>…</w:t>
      </w:r>
      <w:r>
        <w:t>/</w:t>
      </w:r>
      <w:r w:rsidR="005D0F76">
        <w:t>Beta</w:t>
      </w:r>
      <w:r>
        <w:t>Sites_</w:t>
      </w:r>
      <w:r w:rsidR="005D0F76">
        <w:t>9-2</w:t>
      </w:r>
      <w:r>
        <w:t>-22.xlsx"</w:t>
      </w:r>
    </w:p>
    <w:p w14:paraId="6D926FC4" w14:textId="77777777" w:rsidR="00B92B99" w:rsidRDefault="00B92B99" w:rsidP="00B92B99">
      <w:proofErr w:type="spellStart"/>
      <w:r>
        <w:t>resdat</w:t>
      </w:r>
      <w:proofErr w:type="spellEnd"/>
      <w:r>
        <w:t xml:space="preserve"> &lt;- </w:t>
      </w:r>
      <w:proofErr w:type="spellStart"/>
      <w:r>
        <w:t>readMWRresults</w:t>
      </w:r>
      <w:proofErr w:type="spellEnd"/>
      <w:r>
        <w:t>(</w:t>
      </w:r>
      <w:proofErr w:type="spellStart"/>
      <w:r>
        <w:t>respth</w:t>
      </w:r>
      <w:proofErr w:type="spellEnd"/>
      <w:r>
        <w:t>)</w:t>
      </w:r>
    </w:p>
    <w:p w14:paraId="25D6B3D5" w14:textId="77777777" w:rsidR="00B92B99" w:rsidRDefault="00B92B99" w:rsidP="00B92B99">
      <w:proofErr w:type="spellStart"/>
      <w:r>
        <w:t>dqoaccdat</w:t>
      </w:r>
      <w:proofErr w:type="spellEnd"/>
      <w:r>
        <w:t xml:space="preserve"> &lt;- </w:t>
      </w:r>
      <w:proofErr w:type="spellStart"/>
      <w:r>
        <w:t>readMWRacc</w:t>
      </w:r>
      <w:proofErr w:type="spellEnd"/>
      <w:r>
        <w:t>(</w:t>
      </w:r>
      <w:proofErr w:type="spellStart"/>
      <w:r>
        <w:t>dqoaccpth</w:t>
      </w:r>
      <w:proofErr w:type="spellEnd"/>
      <w:r>
        <w:t>)</w:t>
      </w:r>
    </w:p>
    <w:p w14:paraId="38BDAF26" w14:textId="77777777" w:rsidR="00B92B99" w:rsidRDefault="00B92B99" w:rsidP="00B92B99">
      <w:proofErr w:type="spellStart"/>
      <w:r>
        <w:t>dqofrecomdat</w:t>
      </w:r>
      <w:proofErr w:type="spellEnd"/>
      <w:r>
        <w:t xml:space="preserve"> &lt;- </w:t>
      </w:r>
      <w:proofErr w:type="spellStart"/>
      <w:r>
        <w:t>readMWRfrecom</w:t>
      </w:r>
      <w:proofErr w:type="spellEnd"/>
      <w:r>
        <w:t>(</w:t>
      </w:r>
      <w:proofErr w:type="spellStart"/>
      <w:r>
        <w:t>dqofrecompth</w:t>
      </w:r>
      <w:proofErr w:type="spellEnd"/>
      <w:r>
        <w:t>)</w:t>
      </w:r>
    </w:p>
    <w:p w14:paraId="5FF50431" w14:textId="77777777" w:rsidR="00B92B99" w:rsidRDefault="00B92B99" w:rsidP="00B92B99">
      <w:proofErr w:type="spellStart"/>
      <w:r>
        <w:t>sitedat</w:t>
      </w:r>
      <w:proofErr w:type="spellEnd"/>
      <w:r>
        <w:t xml:space="preserve"> &lt;- </w:t>
      </w:r>
      <w:proofErr w:type="spellStart"/>
      <w:r>
        <w:t>readMWRsites</w:t>
      </w:r>
      <w:proofErr w:type="spellEnd"/>
      <w:r>
        <w:t>(</w:t>
      </w:r>
      <w:proofErr w:type="spellStart"/>
      <w:r>
        <w:t>sitespth</w:t>
      </w:r>
      <w:proofErr w:type="spellEnd"/>
      <w:r>
        <w:t>)</w:t>
      </w:r>
    </w:p>
    <w:p w14:paraId="55AEBF44" w14:textId="77777777" w:rsidR="00B92B99" w:rsidRDefault="00B92B99" w:rsidP="00B92B99"/>
    <w:p w14:paraId="2BEC6A06" w14:textId="77777777" w:rsidR="00B92B99" w:rsidRDefault="00B92B99" w:rsidP="00B92B99"/>
    <w:p w14:paraId="27AC2540" w14:textId="77777777" w:rsidR="00B92B99" w:rsidRPr="00524F32" w:rsidRDefault="00B92B99" w:rsidP="00A710D6">
      <w:pPr>
        <w:pStyle w:val="Heading2"/>
      </w:pPr>
      <w:r w:rsidRPr="00524F32">
        <w:t>#Review files</w:t>
      </w:r>
    </w:p>
    <w:p w14:paraId="121DBD27" w14:textId="0D68EAE8" w:rsidR="00B92B99" w:rsidRDefault="00B92B99" w:rsidP="00B92B99">
      <w:r>
        <w:t>str(</w:t>
      </w:r>
      <w:proofErr w:type="spellStart"/>
      <w:r>
        <w:t>resdat</w:t>
      </w:r>
      <w:proofErr w:type="spellEnd"/>
      <w:r>
        <w:t>)</w:t>
      </w:r>
    </w:p>
    <w:p w14:paraId="0D087E7B" w14:textId="370C8EBE" w:rsidR="004A3C14" w:rsidRDefault="004A3C14" w:rsidP="00B92B99">
      <w:r>
        <w:t>head(</w:t>
      </w:r>
      <w:proofErr w:type="spellStart"/>
      <w:r>
        <w:t>resdat</w:t>
      </w:r>
      <w:proofErr w:type="spellEnd"/>
      <w:r>
        <w:t>)</w:t>
      </w:r>
    </w:p>
    <w:p w14:paraId="19EE3DCA" w14:textId="77777777" w:rsidR="00B92B99" w:rsidRDefault="00B92B99" w:rsidP="00B92B99">
      <w:r>
        <w:t>View(</w:t>
      </w:r>
      <w:proofErr w:type="spellStart"/>
      <w:r>
        <w:t>resdat</w:t>
      </w:r>
      <w:proofErr w:type="spellEnd"/>
      <w:r>
        <w:t>)</w:t>
      </w:r>
    </w:p>
    <w:p w14:paraId="63C51FD5" w14:textId="77777777" w:rsidR="00B92B99" w:rsidRDefault="00B92B99" w:rsidP="00B92B99">
      <w:r>
        <w:t>View(</w:t>
      </w:r>
      <w:proofErr w:type="spellStart"/>
      <w:r>
        <w:t>dqoaccdat</w:t>
      </w:r>
      <w:proofErr w:type="spellEnd"/>
      <w:r>
        <w:t>)</w:t>
      </w:r>
    </w:p>
    <w:p w14:paraId="1C632A17" w14:textId="77777777" w:rsidR="00B92B99" w:rsidRDefault="00B92B99" w:rsidP="00B92B99">
      <w:r>
        <w:t>View(</w:t>
      </w:r>
      <w:proofErr w:type="spellStart"/>
      <w:r>
        <w:t>paramsMWR</w:t>
      </w:r>
      <w:proofErr w:type="spellEnd"/>
      <w:r>
        <w:t>)</w:t>
      </w:r>
    </w:p>
    <w:p w14:paraId="23526390" w14:textId="77777777" w:rsidR="00B92B99" w:rsidRDefault="00B92B99" w:rsidP="00B92B99">
      <w:r>
        <w:t>View(</w:t>
      </w:r>
      <w:proofErr w:type="spellStart"/>
      <w:r>
        <w:t>thresholdMWR</w:t>
      </w:r>
      <w:proofErr w:type="spellEnd"/>
      <w:r>
        <w:t>)</w:t>
      </w:r>
    </w:p>
    <w:p w14:paraId="2AC24F6D" w14:textId="77777777" w:rsidR="00B92B99" w:rsidRDefault="00B92B99" w:rsidP="00B92B99"/>
    <w:p w14:paraId="7B6DC057" w14:textId="77777777" w:rsidR="00B92B99" w:rsidRDefault="00B92B99" w:rsidP="00B92B99"/>
    <w:p w14:paraId="3C78CF34" w14:textId="77777777" w:rsidR="00B92B99" w:rsidRPr="00524F32" w:rsidRDefault="00B92B99" w:rsidP="00A710D6">
      <w:pPr>
        <w:pStyle w:val="Heading2"/>
      </w:pPr>
      <w:r w:rsidRPr="00524F32">
        <w:t>#QC Review - full report</w:t>
      </w:r>
    </w:p>
    <w:p w14:paraId="793D1635" w14:textId="77777777" w:rsidR="004A3C14" w:rsidRDefault="004A3C14" w:rsidP="004A3C14">
      <w:proofErr w:type="spellStart"/>
      <w:proofErr w:type="gramStart"/>
      <w:r>
        <w:t>qcMWRreview</w:t>
      </w:r>
      <w:proofErr w:type="spellEnd"/>
      <w:r>
        <w:t>(</w:t>
      </w:r>
      <w:proofErr w:type="gramEnd"/>
      <w:r>
        <w:t>res=</w:t>
      </w:r>
      <w:proofErr w:type="spellStart"/>
      <w:r>
        <w:t>resdat,acc</w:t>
      </w:r>
      <w:proofErr w:type="spellEnd"/>
      <w:r>
        <w:t>=</w:t>
      </w:r>
      <w:proofErr w:type="spellStart"/>
      <w:r>
        <w:t>dqoaccdat,frecom</w:t>
      </w:r>
      <w:proofErr w:type="spellEnd"/>
      <w:r>
        <w:t>=</w:t>
      </w:r>
      <w:proofErr w:type="spellStart"/>
      <w:r>
        <w:t>dqofrecomdat</w:t>
      </w:r>
      <w:proofErr w:type="spellEnd"/>
      <w:r>
        <w:t xml:space="preserve">, </w:t>
      </w:r>
    </w:p>
    <w:p w14:paraId="3789E0D9" w14:textId="64899990" w:rsidR="004A3C14" w:rsidRDefault="004A3C14" w:rsidP="004A3C14">
      <w:r>
        <w:t xml:space="preserve">            </w:t>
      </w:r>
      <w:proofErr w:type="spellStart"/>
      <w:r>
        <w:t>output_dir</w:t>
      </w:r>
      <w:proofErr w:type="spellEnd"/>
      <w:r>
        <w:t xml:space="preserve">="C:/Documents/", </w:t>
      </w:r>
    </w:p>
    <w:p w14:paraId="478CDD23" w14:textId="3893480F" w:rsidR="00B92B99" w:rsidRDefault="004A3C14" w:rsidP="004A3C14">
      <w:r>
        <w:t xml:space="preserve">            </w:t>
      </w:r>
      <w:proofErr w:type="spellStart"/>
      <w:r>
        <w:t>output_file</w:t>
      </w:r>
      <w:proofErr w:type="spellEnd"/>
      <w:r>
        <w:t xml:space="preserve"> = "</w:t>
      </w:r>
      <w:proofErr w:type="spellStart"/>
      <w:r>
        <w:t>QCReport</w:t>
      </w:r>
      <w:proofErr w:type="spellEnd"/>
      <w:r>
        <w:t xml:space="preserve">", </w:t>
      </w:r>
      <w:proofErr w:type="spellStart"/>
      <w:r>
        <w:t>rawdata</w:t>
      </w:r>
      <w:proofErr w:type="spellEnd"/>
      <w:r>
        <w:t xml:space="preserve"> = FALSE)</w:t>
      </w:r>
    </w:p>
    <w:p w14:paraId="0540395A" w14:textId="77777777" w:rsidR="004A3C14" w:rsidRDefault="004A3C14" w:rsidP="004A3C14"/>
    <w:p w14:paraId="020C5379" w14:textId="77777777" w:rsidR="00B92B99" w:rsidRPr="00524F32" w:rsidRDefault="00B92B99" w:rsidP="00A710D6">
      <w:pPr>
        <w:pStyle w:val="Heading2"/>
      </w:pPr>
      <w:r w:rsidRPr="00524F32">
        <w:t>#QC Review - individual reports</w:t>
      </w:r>
    </w:p>
    <w:p w14:paraId="3C2644FB" w14:textId="77777777" w:rsidR="00A80AFE" w:rsidRDefault="00A80AFE" w:rsidP="00A80AFE">
      <w:proofErr w:type="spellStart"/>
      <w:proofErr w:type="gramStart"/>
      <w:r>
        <w:t>tabMWRfre</w:t>
      </w:r>
      <w:proofErr w:type="spellEnd"/>
      <w:r>
        <w:t>(</w:t>
      </w:r>
      <w:proofErr w:type="gramEnd"/>
      <w:r>
        <w:t>res=</w:t>
      </w:r>
      <w:proofErr w:type="spellStart"/>
      <w:r>
        <w:t>resdat,frecom</w:t>
      </w:r>
      <w:proofErr w:type="spellEnd"/>
      <w:r>
        <w:t>=</w:t>
      </w:r>
      <w:proofErr w:type="spellStart"/>
      <w:r>
        <w:t>dqofrecomdat,type</w:t>
      </w:r>
      <w:proofErr w:type="spellEnd"/>
      <w:r>
        <w:t xml:space="preserve"> = "summary")</w:t>
      </w:r>
    </w:p>
    <w:p w14:paraId="2331167F" w14:textId="77777777" w:rsidR="00A80AFE" w:rsidRDefault="00A80AFE" w:rsidP="00A80AFE">
      <w:proofErr w:type="spellStart"/>
      <w:proofErr w:type="gramStart"/>
      <w:r>
        <w:t>tabMWRfre</w:t>
      </w:r>
      <w:proofErr w:type="spellEnd"/>
      <w:r>
        <w:t>(</w:t>
      </w:r>
      <w:proofErr w:type="gramEnd"/>
      <w:r>
        <w:t>res=</w:t>
      </w:r>
      <w:proofErr w:type="spellStart"/>
      <w:r>
        <w:t>resdat,frecom</w:t>
      </w:r>
      <w:proofErr w:type="spellEnd"/>
      <w:r>
        <w:t>=</w:t>
      </w:r>
      <w:proofErr w:type="spellStart"/>
      <w:r>
        <w:t>dqofrecomdat,type</w:t>
      </w:r>
      <w:proofErr w:type="spellEnd"/>
      <w:r>
        <w:t xml:space="preserve"> = "percent")</w:t>
      </w:r>
    </w:p>
    <w:p w14:paraId="2D38BA4A" w14:textId="77777777" w:rsidR="00A80AFE" w:rsidRDefault="00A80AFE" w:rsidP="00A80AFE">
      <w:proofErr w:type="spellStart"/>
      <w:proofErr w:type="gramStart"/>
      <w:r>
        <w:t>tabMWRacc</w:t>
      </w:r>
      <w:proofErr w:type="spellEnd"/>
      <w:r>
        <w:t>(</w:t>
      </w:r>
      <w:proofErr w:type="gramEnd"/>
      <w:r>
        <w:t>res=</w:t>
      </w:r>
      <w:proofErr w:type="spellStart"/>
      <w:r>
        <w:t>resdat,acc</w:t>
      </w:r>
      <w:proofErr w:type="spellEnd"/>
      <w:r>
        <w:t>=</w:t>
      </w:r>
      <w:proofErr w:type="spellStart"/>
      <w:r>
        <w:t>dqoaccdat,accchk</w:t>
      </w:r>
      <w:proofErr w:type="spellEnd"/>
      <w:r>
        <w:t xml:space="preserve"> = "Field </w:t>
      </w:r>
      <w:proofErr w:type="spellStart"/>
      <w:r>
        <w:t>Duplicates",type</w:t>
      </w:r>
      <w:proofErr w:type="spellEnd"/>
      <w:r>
        <w:t xml:space="preserve"> = "individual")</w:t>
      </w:r>
    </w:p>
    <w:p w14:paraId="744F6C8A" w14:textId="77777777" w:rsidR="00A80AFE" w:rsidRDefault="00A80AFE" w:rsidP="00A80AFE">
      <w:proofErr w:type="spellStart"/>
      <w:proofErr w:type="gramStart"/>
      <w:r>
        <w:t>tabMWRacc</w:t>
      </w:r>
      <w:proofErr w:type="spellEnd"/>
      <w:r>
        <w:t>(</w:t>
      </w:r>
      <w:proofErr w:type="gramEnd"/>
      <w:r>
        <w:t>res=</w:t>
      </w:r>
      <w:proofErr w:type="spellStart"/>
      <w:r>
        <w:t>resdat,acc</w:t>
      </w:r>
      <w:proofErr w:type="spellEnd"/>
      <w:r>
        <w:t>=</w:t>
      </w:r>
      <w:proofErr w:type="spellStart"/>
      <w:r>
        <w:t>dqoaccdat,type</w:t>
      </w:r>
      <w:proofErr w:type="spellEnd"/>
      <w:r>
        <w:t xml:space="preserve"> = "summary",</w:t>
      </w:r>
      <w:proofErr w:type="spellStart"/>
      <w:r>
        <w:t>frecom</w:t>
      </w:r>
      <w:proofErr w:type="spellEnd"/>
      <w:r>
        <w:t xml:space="preserve"> = </w:t>
      </w:r>
      <w:proofErr w:type="spellStart"/>
      <w:r>
        <w:t>dqofrecomdat</w:t>
      </w:r>
      <w:proofErr w:type="spellEnd"/>
      <w:r>
        <w:t>)</w:t>
      </w:r>
    </w:p>
    <w:p w14:paraId="2603EB29" w14:textId="77777777" w:rsidR="00A80AFE" w:rsidRDefault="00A80AFE" w:rsidP="00A80AFE">
      <w:proofErr w:type="spellStart"/>
      <w:proofErr w:type="gramStart"/>
      <w:r>
        <w:t>tabMWRacc</w:t>
      </w:r>
      <w:proofErr w:type="spellEnd"/>
      <w:r>
        <w:t>(</w:t>
      </w:r>
      <w:proofErr w:type="gramEnd"/>
      <w:r>
        <w:t>res=</w:t>
      </w:r>
      <w:proofErr w:type="spellStart"/>
      <w:r>
        <w:t>resdat,acc</w:t>
      </w:r>
      <w:proofErr w:type="spellEnd"/>
      <w:r>
        <w:t>=</w:t>
      </w:r>
      <w:proofErr w:type="spellStart"/>
      <w:r>
        <w:t>dqoaccdat,type</w:t>
      </w:r>
      <w:proofErr w:type="spellEnd"/>
      <w:r>
        <w:t xml:space="preserve"> = "percent",</w:t>
      </w:r>
      <w:proofErr w:type="spellStart"/>
      <w:r>
        <w:t>frecom</w:t>
      </w:r>
      <w:proofErr w:type="spellEnd"/>
      <w:r>
        <w:t xml:space="preserve"> = </w:t>
      </w:r>
      <w:proofErr w:type="spellStart"/>
      <w:r>
        <w:t>dqofrecomdat</w:t>
      </w:r>
      <w:proofErr w:type="spellEnd"/>
      <w:r>
        <w:t>)</w:t>
      </w:r>
    </w:p>
    <w:p w14:paraId="2F6E48CB" w14:textId="7F6155A3" w:rsidR="00B92B99" w:rsidRDefault="00A80AFE" w:rsidP="00A80AFE">
      <w:proofErr w:type="spellStart"/>
      <w:r>
        <w:t>tabMWRcom</w:t>
      </w:r>
      <w:proofErr w:type="spellEnd"/>
      <w:r>
        <w:t>(res=</w:t>
      </w:r>
      <w:proofErr w:type="spellStart"/>
      <w:proofErr w:type="gramStart"/>
      <w:r>
        <w:t>resdat,frecom</w:t>
      </w:r>
      <w:proofErr w:type="spellEnd"/>
      <w:proofErr w:type="gramEnd"/>
      <w:r>
        <w:t>=</w:t>
      </w:r>
      <w:proofErr w:type="spellStart"/>
      <w:r>
        <w:t>dqofrecomdat</w:t>
      </w:r>
      <w:proofErr w:type="spellEnd"/>
      <w:r>
        <w:t>)</w:t>
      </w:r>
    </w:p>
    <w:p w14:paraId="34EB6904" w14:textId="77777777" w:rsidR="00B92B99" w:rsidRDefault="00B92B99" w:rsidP="00B92B99"/>
    <w:p w14:paraId="46288D0E" w14:textId="77777777" w:rsidR="00B92B99" w:rsidRPr="00524F32" w:rsidRDefault="00B92B99" w:rsidP="006C140F">
      <w:pPr>
        <w:pStyle w:val="Heading2"/>
      </w:pPr>
      <w:r w:rsidRPr="00524F32">
        <w:lastRenderedPageBreak/>
        <w:t>#Analyze Outliers</w:t>
      </w:r>
    </w:p>
    <w:p w14:paraId="7CF7FF2B" w14:textId="77777777" w:rsidR="002531ED" w:rsidRDefault="002531ED" w:rsidP="002531ED">
      <w:proofErr w:type="gramStart"/>
      <w:r>
        <w:t>anlzMWRoutlier(</w:t>
      </w:r>
      <w:proofErr w:type="gramEnd"/>
      <w:r>
        <w:t>res=resdat,param="E.coli",acc=dqoaccdat,type="box",</w:t>
      </w:r>
    </w:p>
    <w:p w14:paraId="51052130" w14:textId="77777777" w:rsidR="002531ED" w:rsidRDefault="002531ED" w:rsidP="002531ED">
      <w:r>
        <w:t xml:space="preserve">               group="month</w:t>
      </w:r>
      <w:proofErr w:type="gramStart"/>
      <w:r>
        <w:t>")#</w:t>
      </w:r>
      <w:proofErr w:type="gramEnd"/>
      <w:r>
        <w:t xml:space="preserve"> </w:t>
      </w:r>
      <w:proofErr w:type="spellStart"/>
      <w:r>
        <w:t>labsize</w:t>
      </w:r>
      <w:proofErr w:type="spellEnd"/>
      <w:r>
        <w:t xml:space="preserve"> = 2)</w:t>
      </w:r>
    </w:p>
    <w:p w14:paraId="4CD6FEFC" w14:textId="77777777" w:rsidR="002531ED" w:rsidRDefault="002531ED" w:rsidP="002531ED">
      <w:r>
        <w:t xml:space="preserve">               #dtrng = </w:t>
      </w:r>
      <w:proofErr w:type="gramStart"/>
      <w:r>
        <w:t>c(</w:t>
      </w:r>
      <w:proofErr w:type="gramEnd"/>
      <w:r>
        <w:t>"2021-06-01","2021-07-31"))</w:t>
      </w:r>
    </w:p>
    <w:p w14:paraId="6F00ED80" w14:textId="77777777" w:rsidR="002531ED" w:rsidRDefault="002531ED" w:rsidP="002531ED">
      <w:proofErr w:type="gramStart"/>
      <w:r>
        <w:t>anlzMWRoutlier(</w:t>
      </w:r>
      <w:proofErr w:type="gramEnd"/>
      <w:r>
        <w:t>res=resdat,param="Ammonia",acc=dqoaccdat,group="month",</w:t>
      </w:r>
    </w:p>
    <w:p w14:paraId="11A42D2E" w14:textId="77777777" w:rsidR="002531ED" w:rsidRDefault="002531ED" w:rsidP="002531ED">
      <w:r>
        <w:t xml:space="preserve">               outliers = </w:t>
      </w:r>
      <w:proofErr w:type="gramStart"/>
      <w:r>
        <w:t>TRUE)#</w:t>
      </w:r>
      <w:proofErr w:type="gramEnd"/>
      <w:r>
        <w:t xml:space="preserve"> %&gt;%</w:t>
      </w:r>
    </w:p>
    <w:p w14:paraId="626603EB" w14:textId="77777777" w:rsidR="002531ED" w:rsidRDefault="002531ED" w:rsidP="002531ED">
      <w:r>
        <w:t xml:space="preserve">            #</w:t>
      </w:r>
      <w:proofErr w:type="gramStart"/>
      <w:r>
        <w:t>print</w:t>
      </w:r>
      <w:proofErr w:type="gramEnd"/>
      <w:r>
        <w:t>(width=Inf)</w:t>
      </w:r>
    </w:p>
    <w:p w14:paraId="7EB12FC6" w14:textId="77777777" w:rsidR="002531ED" w:rsidRDefault="002531ED" w:rsidP="002531ED">
      <w:proofErr w:type="spellStart"/>
      <w:proofErr w:type="gramStart"/>
      <w:r>
        <w:t>anlzMWRoutlierall</w:t>
      </w:r>
      <w:proofErr w:type="spellEnd"/>
      <w:r>
        <w:t>(</w:t>
      </w:r>
      <w:proofErr w:type="gramEnd"/>
      <w:r>
        <w:t>res=</w:t>
      </w:r>
      <w:proofErr w:type="spellStart"/>
      <w:r>
        <w:t>resdat</w:t>
      </w:r>
      <w:proofErr w:type="spellEnd"/>
      <w:r>
        <w:t>, acc=</w:t>
      </w:r>
      <w:proofErr w:type="spellStart"/>
      <w:r>
        <w:t>dqoaccdat</w:t>
      </w:r>
      <w:proofErr w:type="spellEnd"/>
      <w:r>
        <w:t xml:space="preserve">, group = "month", format="word", </w:t>
      </w:r>
    </w:p>
    <w:p w14:paraId="6E82C439" w14:textId="77777777" w:rsidR="002531ED" w:rsidRDefault="002531ED" w:rsidP="002531ED">
      <w:r>
        <w:t xml:space="preserve">                  </w:t>
      </w:r>
      <w:proofErr w:type="spellStart"/>
      <w:r>
        <w:t>output_dir</w:t>
      </w:r>
      <w:proofErr w:type="spellEnd"/>
      <w:r>
        <w:t xml:space="preserve"> = "D:/Documents", </w:t>
      </w:r>
      <w:proofErr w:type="spellStart"/>
      <w:r>
        <w:t>output_file</w:t>
      </w:r>
      <w:proofErr w:type="spellEnd"/>
      <w:r>
        <w:t xml:space="preserve"> = "</w:t>
      </w:r>
      <w:proofErr w:type="spellStart"/>
      <w:r>
        <w:t>my_outliers</w:t>
      </w:r>
      <w:proofErr w:type="spellEnd"/>
      <w:r>
        <w:t>")</w:t>
      </w:r>
    </w:p>
    <w:p w14:paraId="7E0C69FB" w14:textId="29AEC44E" w:rsidR="00B92B99" w:rsidRDefault="002531ED" w:rsidP="002531ED">
      <w:r>
        <w:t xml:space="preserve">                  #</w:t>
      </w:r>
      <w:proofErr w:type="gramStart"/>
      <w:r>
        <w:t>fig</w:t>
      </w:r>
      <w:proofErr w:type="gramEnd"/>
      <w:r>
        <w:t>_height = 3)</w:t>
      </w:r>
    </w:p>
    <w:p w14:paraId="3D4ACBAD" w14:textId="77777777" w:rsidR="00B92B99" w:rsidRDefault="00B92B99" w:rsidP="00B92B99"/>
    <w:p w14:paraId="797491AC" w14:textId="77777777" w:rsidR="00B92B99" w:rsidRDefault="00B92B99" w:rsidP="00B92B99"/>
    <w:p w14:paraId="08056DEC" w14:textId="77777777" w:rsidR="00B92B99" w:rsidRPr="00524F32" w:rsidRDefault="00B92B99" w:rsidP="00A710D6">
      <w:pPr>
        <w:pStyle w:val="Heading2"/>
      </w:pPr>
      <w:r w:rsidRPr="00524F32">
        <w:t>#Seasonal Analysis</w:t>
      </w:r>
    </w:p>
    <w:p w14:paraId="47918C51" w14:textId="77777777" w:rsidR="002531ED" w:rsidRDefault="002531ED" w:rsidP="002531ED">
      <w:proofErr w:type="spellStart"/>
      <w:proofErr w:type="gramStart"/>
      <w:r>
        <w:t>anlzMWRseason</w:t>
      </w:r>
      <w:proofErr w:type="spellEnd"/>
      <w:r>
        <w:t>(</w:t>
      </w:r>
      <w:proofErr w:type="gramEnd"/>
      <w:r>
        <w:t>res=</w:t>
      </w:r>
      <w:proofErr w:type="spellStart"/>
      <w:r>
        <w:t>resdat,param</w:t>
      </w:r>
      <w:proofErr w:type="spellEnd"/>
      <w:r>
        <w:t>="</w:t>
      </w:r>
      <w:proofErr w:type="spellStart"/>
      <w:r>
        <w:t>TP",acc</w:t>
      </w:r>
      <w:proofErr w:type="spellEnd"/>
      <w:r>
        <w:t>=</w:t>
      </w:r>
      <w:proofErr w:type="spellStart"/>
      <w:r>
        <w:t>dqoaccdat,group</w:t>
      </w:r>
      <w:proofErr w:type="spellEnd"/>
      <w:r>
        <w:t>="month",</w:t>
      </w:r>
    </w:p>
    <w:p w14:paraId="35C0E734" w14:textId="77777777" w:rsidR="002531ED" w:rsidRDefault="002531ED" w:rsidP="002531ED">
      <w:r>
        <w:t xml:space="preserve">              type="box", thresh="fresh")</w:t>
      </w:r>
    </w:p>
    <w:p w14:paraId="44727F52" w14:textId="77777777" w:rsidR="002531ED" w:rsidRDefault="002531ED" w:rsidP="002531ED">
      <w:proofErr w:type="spellStart"/>
      <w:proofErr w:type="gramStart"/>
      <w:r>
        <w:t>anlzMWRseason</w:t>
      </w:r>
      <w:proofErr w:type="spellEnd"/>
      <w:r>
        <w:t>(</w:t>
      </w:r>
      <w:proofErr w:type="gramEnd"/>
      <w:r>
        <w:t>res=</w:t>
      </w:r>
      <w:proofErr w:type="spellStart"/>
      <w:r>
        <w:t>resdat,param</w:t>
      </w:r>
      <w:proofErr w:type="spellEnd"/>
      <w:r>
        <w:t>="</w:t>
      </w:r>
      <w:proofErr w:type="spellStart"/>
      <w:r>
        <w:t>TP",acc</w:t>
      </w:r>
      <w:proofErr w:type="spellEnd"/>
      <w:r>
        <w:t>=</w:t>
      </w:r>
      <w:proofErr w:type="spellStart"/>
      <w:r>
        <w:t>dqoaccdat,group</w:t>
      </w:r>
      <w:proofErr w:type="spellEnd"/>
      <w:r>
        <w:t>="month",</w:t>
      </w:r>
    </w:p>
    <w:p w14:paraId="778B46ED" w14:textId="77777777" w:rsidR="002531ED" w:rsidRDefault="002531ED" w:rsidP="002531ED">
      <w:r>
        <w:t xml:space="preserve">              type="</w:t>
      </w:r>
      <w:proofErr w:type="spellStart"/>
      <w:r>
        <w:t>jitterbar</w:t>
      </w:r>
      <w:proofErr w:type="spellEnd"/>
      <w:r>
        <w:t>", thresh="fresh</w:t>
      </w:r>
      <w:proofErr w:type="gramStart"/>
      <w:r>
        <w:t>")#</w:t>
      </w:r>
      <w:proofErr w:type="gramEnd"/>
      <w:r>
        <w:t xml:space="preserve"> site="ABT-077",</w:t>
      </w:r>
    </w:p>
    <w:p w14:paraId="352CDFA5" w14:textId="77777777" w:rsidR="002531ED" w:rsidRDefault="002531ED" w:rsidP="002531ED">
      <w:r>
        <w:t xml:space="preserve">              #sit=sitedat, </w:t>
      </w:r>
      <w:proofErr w:type="spellStart"/>
      <w:r>
        <w:t>locgroup</w:t>
      </w:r>
      <w:proofErr w:type="spellEnd"/>
      <w:r>
        <w:t xml:space="preserve"> = "Sudbury")</w:t>
      </w:r>
    </w:p>
    <w:p w14:paraId="158C8600" w14:textId="77777777" w:rsidR="002531ED" w:rsidRDefault="002531ED" w:rsidP="002531ED">
      <w:r>
        <w:t xml:space="preserve">              #resultatt = "Low")</w:t>
      </w:r>
    </w:p>
    <w:p w14:paraId="4AFD654C" w14:textId="77777777" w:rsidR="002531ED" w:rsidRDefault="002531ED" w:rsidP="002531ED">
      <w:r>
        <w:t xml:space="preserve">              #dtrng = </w:t>
      </w:r>
      <w:proofErr w:type="gramStart"/>
      <w:r>
        <w:t>c(</w:t>
      </w:r>
      <w:proofErr w:type="gramEnd"/>
      <w:r>
        <w:t>"2021-06-01","2021-07-01"))</w:t>
      </w:r>
    </w:p>
    <w:p w14:paraId="7623F065" w14:textId="77777777" w:rsidR="002531ED" w:rsidRDefault="002531ED" w:rsidP="002531ED"/>
    <w:p w14:paraId="5BCA4016" w14:textId="77777777" w:rsidR="002531ED" w:rsidRDefault="002531ED" w:rsidP="002531ED">
      <w:proofErr w:type="spellStart"/>
      <w:proofErr w:type="gramStart"/>
      <w:r>
        <w:t>anlzMWRseason</w:t>
      </w:r>
      <w:proofErr w:type="spellEnd"/>
      <w:r>
        <w:t>(</w:t>
      </w:r>
      <w:proofErr w:type="gramEnd"/>
      <w:r>
        <w:t>res=</w:t>
      </w:r>
      <w:proofErr w:type="spellStart"/>
      <w:r>
        <w:t>resdat,param</w:t>
      </w:r>
      <w:proofErr w:type="spellEnd"/>
      <w:r>
        <w:t>="</w:t>
      </w:r>
      <w:proofErr w:type="spellStart"/>
      <w:r>
        <w:t>TP",acc</w:t>
      </w:r>
      <w:proofErr w:type="spellEnd"/>
      <w:r>
        <w:t>=</w:t>
      </w:r>
      <w:proofErr w:type="spellStart"/>
      <w:r>
        <w:t>dqoaccdat,group</w:t>
      </w:r>
      <w:proofErr w:type="spellEnd"/>
      <w:r>
        <w:t>="month",</w:t>
      </w:r>
    </w:p>
    <w:p w14:paraId="79096D52" w14:textId="77777777" w:rsidR="002531ED" w:rsidRDefault="002531ED" w:rsidP="002531ED">
      <w:r>
        <w:t xml:space="preserve">              type="box", thresh="fresh") +</w:t>
      </w:r>
    </w:p>
    <w:p w14:paraId="79B3E11D" w14:textId="77777777" w:rsidR="002531ED" w:rsidRDefault="002531ED" w:rsidP="002531ED">
      <w:r>
        <w:t xml:space="preserve">  </w:t>
      </w:r>
      <w:proofErr w:type="gramStart"/>
      <w:r>
        <w:t>labs(</w:t>
      </w:r>
      <w:proofErr w:type="gramEnd"/>
      <w:r>
        <w:t xml:space="preserve">x="Month", y="Total Phosphorus (mg/L)", </w:t>
      </w:r>
    </w:p>
    <w:p w14:paraId="04D01F55" w14:textId="77777777" w:rsidR="002531ED" w:rsidRDefault="002531ED" w:rsidP="002531ED">
      <w:r>
        <w:t xml:space="preserve">       title="Total Phosphorus 2022") +</w:t>
      </w:r>
    </w:p>
    <w:p w14:paraId="3F4EB4DB" w14:textId="77777777" w:rsidR="002531ED" w:rsidRDefault="002531ED" w:rsidP="002531ED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0.15, color = "green", </w:t>
      </w:r>
      <w:proofErr w:type="spellStart"/>
      <w:r>
        <w:t>show.legend</w:t>
      </w:r>
      <w:proofErr w:type="spellEnd"/>
      <w:r>
        <w:t xml:space="preserve"> = TRUE)</w:t>
      </w:r>
    </w:p>
    <w:p w14:paraId="497CF925" w14:textId="77777777" w:rsidR="002531ED" w:rsidRDefault="002531ED" w:rsidP="002531ED">
      <w:r>
        <w:t xml:space="preserve">  #theme_</w:t>
      </w:r>
      <w:proofErr w:type="gramStart"/>
      <w:r>
        <w:t>gray(</w:t>
      </w:r>
      <w:proofErr w:type="gramEnd"/>
      <w:r>
        <w:t>)</w:t>
      </w:r>
    </w:p>
    <w:p w14:paraId="5A6ED423" w14:textId="77777777" w:rsidR="002531ED" w:rsidRDefault="002531ED" w:rsidP="002531ED">
      <w:r>
        <w:t xml:space="preserve">  #coord_</w:t>
      </w:r>
      <w:proofErr w:type="gramStart"/>
      <w:r>
        <w:t>cartesian(</w:t>
      </w:r>
      <w:proofErr w:type="gramEnd"/>
      <w:r>
        <w:t>ylim = c(0.1,0.2))</w:t>
      </w:r>
    </w:p>
    <w:p w14:paraId="68CD186E" w14:textId="77777777" w:rsidR="002531ED" w:rsidRDefault="002531ED" w:rsidP="002531ED">
      <w:r>
        <w:t xml:space="preserve">  #facet_</w:t>
      </w:r>
      <w:proofErr w:type="gramStart"/>
      <w:r>
        <w:t>wrap(</w:t>
      </w:r>
      <w:proofErr w:type="gramEnd"/>
      <w:r>
        <w:t>~`Monitoring Location ID`)</w:t>
      </w:r>
    </w:p>
    <w:p w14:paraId="1BD964FA" w14:textId="1F2F2C5F" w:rsidR="00B92B99" w:rsidRDefault="002531ED" w:rsidP="002531ED">
      <w:r>
        <w:t xml:space="preserve">  #coord_</w:t>
      </w:r>
      <w:proofErr w:type="gramStart"/>
      <w:r>
        <w:t>flip(</w:t>
      </w:r>
      <w:proofErr w:type="gramEnd"/>
      <w:r>
        <w:t>)</w:t>
      </w:r>
    </w:p>
    <w:p w14:paraId="7E038902" w14:textId="77777777" w:rsidR="00B92B99" w:rsidRDefault="00B92B99" w:rsidP="00B92B99"/>
    <w:p w14:paraId="68AC08C9" w14:textId="77777777" w:rsidR="00B92B99" w:rsidRDefault="00B92B99" w:rsidP="00B92B99"/>
    <w:p w14:paraId="2AD9F8FD" w14:textId="77777777" w:rsidR="00B92B99" w:rsidRPr="00524F32" w:rsidRDefault="00B92B99" w:rsidP="00A710D6">
      <w:pPr>
        <w:pStyle w:val="Heading2"/>
      </w:pPr>
      <w:r w:rsidRPr="00524F32">
        <w:t>#Time-series Analysis</w:t>
      </w:r>
    </w:p>
    <w:p w14:paraId="1F77796D" w14:textId="77777777" w:rsidR="002531ED" w:rsidRDefault="002531ED" w:rsidP="002531ED">
      <w:proofErr w:type="spellStart"/>
      <w:proofErr w:type="gramStart"/>
      <w:r>
        <w:t>anlzMWRdate</w:t>
      </w:r>
      <w:proofErr w:type="spellEnd"/>
      <w:r>
        <w:t>(</w:t>
      </w:r>
      <w:proofErr w:type="gramEnd"/>
      <w:r>
        <w:t>res=</w:t>
      </w:r>
      <w:proofErr w:type="spellStart"/>
      <w:r>
        <w:t>resdat</w:t>
      </w:r>
      <w:proofErr w:type="spellEnd"/>
      <w:r>
        <w:t>, param="pH", acc=</w:t>
      </w:r>
      <w:proofErr w:type="spellStart"/>
      <w:r>
        <w:t>dqoaccdat</w:t>
      </w:r>
      <w:proofErr w:type="spellEnd"/>
      <w:r>
        <w:t>, thresh="fresh",</w:t>
      </w:r>
    </w:p>
    <w:p w14:paraId="457A1D8B" w14:textId="77777777" w:rsidR="002531ED" w:rsidRDefault="002531ED" w:rsidP="002531ED">
      <w:r>
        <w:t xml:space="preserve">            sit = </w:t>
      </w:r>
      <w:proofErr w:type="spellStart"/>
      <w:r>
        <w:t>sitedat</w:t>
      </w:r>
      <w:proofErr w:type="spellEnd"/>
      <w:r>
        <w:t xml:space="preserve">, group="site", </w:t>
      </w:r>
      <w:proofErr w:type="spellStart"/>
      <w:r>
        <w:t>locgroup</w:t>
      </w:r>
      <w:proofErr w:type="spellEnd"/>
      <w:r>
        <w:t xml:space="preserve"> = "Sudbury")</w:t>
      </w:r>
    </w:p>
    <w:p w14:paraId="78CC45C1" w14:textId="77777777" w:rsidR="002531ED" w:rsidRDefault="002531ED" w:rsidP="002531ED">
      <w:proofErr w:type="spellStart"/>
      <w:proofErr w:type="gramStart"/>
      <w:r>
        <w:t>anlzMWRdate</w:t>
      </w:r>
      <w:proofErr w:type="spellEnd"/>
      <w:r>
        <w:t>(</w:t>
      </w:r>
      <w:proofErr w:type="gramEnd"/>
      <w:r>
        <w:t>res=</w:t>
      </w:r>
      <w:proofErr w:type="spellStart"/>
      <w:r>
        <w:t>resdat</w:t>
      </w:r>
      <w:proofErr w:type="spellEnd"/>
      <w:r>
        <w:t>, param="pH", acc=</w:t>
      </w:r>
      <w:proofErr w:type="spellStart"/>
      <w:r>
        <w:t>dqoaccdat</w:t>
      </w:r>
      <w:proofErr w:type="spellEnd"/>
      <w:r>
        <w:t>, thresh="fresh",</w:t>
      </w:r>
    </w:p>
    <w:p w14:paraId="4F9D06FB" w14:textId="77777777" w:rsidR="002531ED" w:rsidRDefault="002531ED" w:rsidP="002531ED">
      <w:r>
        <w:t xml:space="preserve">            site=c("ABT-077","ABT-144","CND-009")) </w:t>
      </w:r>
    </w:p>
    <w:p w14:paraId="5621AD6A" w14:textId="77777777" w:rsidR="002531ED" w:rsidRDefault="002531ED" w:rsidP="002531ED">
      <w:r>
        <w:t xml:space="preserve">            #repel=TRUE, </w:t>
      </w:r>
      <w:proofErr w:type="spellStart"/>
      <w:r>
        <w:t>colleg</w:t>
      </w:r>
      <w:proofErr w:type="spellEnd"/>
      <w:r>
        <w:t xml:space="preserve"> = TRUE, </w:t>
      </w:r>
      <w:proofErr w:type="spellStart"/>
      <w:r>
        <w:t>threshcol</w:t>
      </w:r>
      <w:proofErr w:type="spellEnd"/>
      <w:r>
        <w:t>="red")</w:t>
      </w:r>
    </w:p>
    <w:p w14:paraId="65069A5D" w14:textId="77777777" w:rsidR="002531ED" w:rsidRDefault="002531ED" w:rsidP="002531ED">
      <w:r>
        <w:t xml:space="preserve">            #sit = </w:t>
      </w:r>
      <w:proofErr w:type="spellStart"/>
      <w:r>
        <w:t>sitedat</w:t>
      </w:r>
      <w:proofErr w:type="spellEnd"/>
      <w:r>
        <w:t>, group="</w:t>
      </w:r>
      <w:proofErr w:type="spellStart"/>
      <w:r>
        <w:t>locgroup</w:t>
      </w:r>
      <w:proofErr w:type="spellEnd"/>
      <w:r>
        <w:t>")</w:t>
      </w:r>
    </w:p>
    <w:p w14:paraId="2DEB04B2" w14:textId="034C3C4F" w:rsidR="00B92B99" w:rsidRDefault="002531ED" w:rsidP="002531ED">
      <w:r>
        <w:t xml:space="preserve">            #locgroup = c("</w:t>
      </w:r>
      <w:proofErr w:type="spellStart"/>
      <w:r>
        <w:t>Assabet","Sudbury</w:t>
      </w:r>
      <w:proofErr w:type="spellEnd"/>
      <w:r>
        <w:t>"</w:t>
      </w:r>
      <w:proofErr w:type="gramStart"/>
      <w:r>
        <w:t>))#</w:t>
      </w:r>
      <w:proofErr w:type="gramEnd"/>
      <w:r>
        <w:t xml:space="preserve"> </w:t>
      </w:r>
      <w:proofErr w:type="spellStart"/>
      <w:r>
        <w:t>confint</w:t>
      </w:r>
      <w:proofErr w:type="spellEnd"/>
      <w:r>
        <w:t>=TRUE)</w:t>
      </w:r>
    </w:p>
    <w:p w14:paraId="2C1FD9B0" w14:textId="77777777" w:rsidR="00B92B99" w:rsidRDefault="00B92B99" w:rsidP="00B92B99"/>
    <w:p w14:paraId="5CEEF12E" w14:textId="77777777" w:rsidR="00B92B99" w:rsidRDefault="00B92B99" w:rsidP="00B92B99"/>
    <w:p w14:paraId="55A74D0C" w14:textId="77777777" w:rsidR="00B92B99" w:rsidRPr="00524F32" w:rsidRDefault="00B92B99" w:rsidP="00A710D6">
      <w:pPr>
        <w:pStyle w:val="Heading2"/>
      </w:pPr>
      <w:r w:rsidRPr="00524F32">
        <w:t>#By-site Analysis</w:t>
      </w:r>
    </w:p>
    <w:p w14:paraId="3C0C9165" w14:textId="77777777" w:rsidR="002531ED" w:rsidRDefault="002531ED" w:rsidP="002531ED">
      <w:proofErr w:type="gramStart"/>
      <w:r>
        <w:t>anlzMWRsite(</w:t>
      </w:r>
      <w:proofErr w:type="gramEnd"/>
      <w:r>
        <w:t xml:space="preserve">res=resdat,param="DO",acc=dqoaccdat,type="box",thresh="fresh", </w:t>
      </w:r>
    </w:p>
    <w:p w14:paraId="4932A3C3" w14:textId="77777777" w:rsidR="002531ED" w:rsidRDefault="002531ED" w:rsidP="002531ED">
      <w:r>
        <w:t xml:space="preserve">            sit=</w:t>
      </w:r>
      <w:proofErr w:type="spellStart"/>
      <w:r>
        <w:t>sitedat</w:t>
      </w:r>
      <w:proofErr w:type="spellEnd"/>
      <w:r>
        <w:t xml:space="preserve">, </w:t>
      </w:r>
      <w:proofErr w:type="spellStart"/>
      <w:r>
        <w:t>locgroup</w:t>
      </w:r>
      <w:proofErr w:type="spellEnd"/>
      <w:r>
        <w:t xml:space="preserve"> = "Sudbury")</w:t>
      </w:r>
    </w:p>
    <w:p w14:paraId="36C14209" w14:textId="77777777" w:rsidR="002531ED" w:rsidRDefault="002531ED" w:rsidP="002531ED">
      <w:proofErr w:type="gramStart"/>
      <w:r>
        <w:t>anlzMWRsite(</w:t>
      </w:r>
      <w:proofErr w:type="gramEnd"/>
      <w:r>
        <w:t>res=resdat,param="E.coli",acc=dqoaccdat,type="jitterbar",</w:t>
      </w:r>
    </w:p>
    <w:p w14:paraId="2F0F3713" w14:textId="77777777" w:rsidR="002531ED" w:rsidRDefault="002531ED" w:rsidP="002531ED">
      <w:r>
        <w:t xml:space="preserve">            thresh="fresh", site=c("ABT-077","ABT-162","CND-009"), </w:t>
      </w:r>
    </w:p>
    <w:p w14:paraId="75C0ABA4" w14:textId="77777777" w:rsidR="002531ED" w:rsidRDefault="002531ED" w:rsidP="002531ED">
      <w:r>
        <w:t xml:space="preserve">            fill="pink")</w:t>
      </w:r>
    </w:p>
    <w:p w14:paraId="7B85A750" w14:textId="77777777" w:rsidR="002531ED" w:rsidRDefault="002531ED" w:rsidP="002531ED">
      <w:r>
        <w:lastRenderedPageBreak/>
        <w:t xml:space="preserve">            #resultatt = "Wet")</w:t>
      </w:r>
    </w:p>
    <w:p w14:paraId="306BFC1B" w14:textId="5170A844" w:rsidR="00B92B99" w:rsidRDefault="002531ED" w:rsidP="002531ED">
      <w:r>
        <w:t xml:space="preserve">            #byresultatt = TRUE)</w:t>
      </w:r>
    </w:p>
    <w:p w14:paraId="39B3656F" w14:textId="77777777" w:rsidR="00B92B99" w:rsidRDefault="00B92B99" w:rsidP="00B92B99"/>
    <w:p w14:paraId="3247340F" w14:textId="77777777" w:rsidR="00B92B99" w:rsidRDefault="00B92B99" w:rsidP="00B92B99"/>
    <w:p w14:paraId="70A4EA07" w14:textId="77777777" w:rsidR="00B92B99" w:rsidRPr="00524F32" w:rsidRDefault="00B92B99" w:rsidP="00A710D6">
      <w:pPr>
        <w:pStyle w:val="Heading2"/>
      </w:pPr>
      <w:r w:rsidRPr="00524F32">
        <w:t>#Map Analysis</w:t>
      </w:r>
    </w:p>
    <w:p w14:paraId="2806C766" w14:textId="77777777" w:rsidR="002531ED" w:rsidRDefault="002531ED" w:rsidP="002531ED">
      <w:proofErr w:type="spellStart"/>
      <w:proofErr w:type="gramStart"/>
      <w:r>
        <w:t>anlzMWRmap</w:t>
      </w:r>
      <w:proofErr w:type="spellEnd"/>
      <w:r>
        <w:t>(</w:t>
      </w:r>
      <w:proofErr w:type="gramEnd"/>
      <w:r>
        <w:t>res=</w:t>
      </w:r>
      <w:proofErr w:type="spellStart"/>
      <w:r>
        <w:t>resdat</w:t>
      </w:r>
      <w:proofErr w:type="spellEnd"/>
      <w:r>
        <w:t>, param="DO", acc=</w:t>
      </w:r>
      <w:proofErr w:type="spellStart"/>
      <w:r>
        <w:t>dqoaccdat</w:t>
      </w:r>
      <w:proofErr w:type="spellEnd"/>
      <w:r>
        <w:t>, sit=</w:t>
      </w:r>
      <w:proofErr w:type="spellStart"/>
      <w:r>
        <w:t>sitedat</w:t>
      </w:r>
      <w:proofErr w:type="spellEnd"/>
      <w:r>
        <w:t>)</w:t>
      </w:r>
    </w:p>
    <w:p w14:paraId="271C4955" w14:textId="77777777" w:rsidR="002531ED" w:rsidRDefault="002531ED" w:rsidP="002531ED"/>
    <w:p w14:paraId="0335FAFA" w14:textId="77777777" w:rsidR="002531ED" w:rsidRDefault="002531ED" w:rsidP="002531ED">
      <w:proofErr w:type="spellStart"/>
      <w:proofErr w:type="gramStart"/>
      <w:r>
        <w:t>anlzMWRmap</w:t>
      </w:r>
      <w:proofErr w:type="spellEnd"/>
      <w:r>
        <w:t>(</w:t>
      </w:r>
      <w:proofErr w:type="gramEnd"/>
      <w:r>
        <w:t>res=</w:t>
      </w:r>
      <w:proofErr w:type="spellStart"/>
      <w:r>
        <w:t>resdat</w:t>
      </w:r>
      <w:proofErr w:type="spellEnd"/>
      <w:r>
        <w:t>, param="DO", acc=</w:t>
      </w:r>
      <w:proofErr w:type="spellStart"/>
      <w:r>
        <w:t>dqoaccdat</w:t>
      </w:r>
      <w:proofErr w:type="spellEnd"/>
      <w:r>
        <w:t>, sit=</w:t>
      </w:r>
      <w:proofErr w:type="spellStart"/>
      <w:r>
        <w:t>sitedat</w:t>
      </w:r>
      <w:proofErr w:type="spellEnd"/>
      <w:r>
        <w:t xml:space="preserve">, </w:t>
      </w:r>
    </w:p>
    <w:p w14:paraId="48EA0C08" w14:textId="77777777" w:rsidR="002531ED" w:rsidRDefault="002531ED" w:rsidP="002531ED">
      <w:r>
        <w:t xml:space="preserve">           </w:t>
      </w:r>
      <w:proofErr w:type="spellStart"/>
      <w:r>
        <w:t>maptype</w:t>
      </w:r>
      <w:proofErr w:type="spellEnd"/>
      <w:r>
        <w:t xml:space="preserve"> = NULL, </w:t>
      </w:r>
      <w:proofErr w:type="spellStart"/>
      <w:r>
        <w:t>addwater</w:t>
      </w:r>
      <w:proofErr w:type="spellEnd"/>
      <w:r>
        <w:t xml:space="preserve"> = "</w:t>
      </w:r>
      <w:proofErr w:type="spellStart"/>
      <w:r>
        <w:t>nhd</w:t>
      </w:r>
      <w:proofErr w:type="spellEnd"/>
      <w:r>
        <w:t xml:space="preserve">", </w:t>
      </w:r>
      <w:proofErr w:type="spellStart"/>
      <w:r>
        <w:t>dLevel</w:t>
      </w:r>
      <w:proofErr w:type="spellEnd"/>
      <w:r>
        <w:t xml:space="preserve"> = "high",</w:t>
      </w:r>
    </w:p>
    <w:p w14:paraId="55DC6620" w14:textId="77777777" w:rsidR="002531ED" w:rsidRDefault="002531ED" w:rsidP="002531ED">
      <w:r>
        <w:t xml:space="preserve">           </w:t>
      </w:r>
      <w:proofErr w:type="spellStart"/>
      <w:r>
        <w:t>palcol</w:t>
      </w:r>
      <w:proofErr w:type="spellEnd"/>
      <w:r>
        <w:t xml:space="preserve"> = "Spectral", </w:t>
      </w:r>
      <w:proofErr w:type="spellStart"/>
      <w:r>
        <w:t>ptsize</w:t>
      </w:r>
      <w:proofErr w:type="spellEnd"/>
      <w:r>
        <w:t xml:space="preserve"> = 2, </w:t>
      </w:r>
      <w:proofErr w:type="spellStart"/>
      <w:r>
        <w:t>labsize</w:t>
      </w:r>
      <w:proofErr w:type="spellEnd"/>
      <w:r>
        <w:t xml:space="preserve"> = 2, </w:t>
      </w:r>
      <w:proofErr w:type="spellStart"/>
      <w:r>
        <w:t>latlon</w:t>
      </w:r>
      <w:proofErr w:type="spellEnd"/>
      <w:r>
        <w:t xml:space="preserve"> = FALSE, </w:t>
      </w:r>
    </w:p>
    <w:p w14:paraId="0346B498" w14:textId="77777777" w:rsidR="002531ED" w:rsidRDefault="002531ED" w:rsidP="002531ED">
      <w:r>
        <w:t xml:space="preserve">           site = c("HBS-016","HBS-098"))</w:t>
      </w:r>
    </w:p>
    <w:p w14:paraId="4A8ACBF6" w14:textId="77777777" w:rsidR="002531ED" w:rsidRDefault="002531ED" w:rsidP="002531ED">
      <w:r>
        <w:t xml:space="preserve">           #northloc = "tr", </w:t>
      </w:r>
      <w:proofErr w:type="spellStart"/>
      <w:r>
        <w:t>scaleloc</w:t>
      </w:r>
      <w:proofErr w:type="spellEnd"/>
      <w:r>
        <w:t xml:space="preserve"> = "</w:t>
      </w:r>
      <w:proofErr w:type="spellStart"/>
      <w:r>
        <w:t>tl</w:t>
      </w:r>
      <w:proofErr w:type="spellEnd"/>
      <w:r>
        <w:t>")</w:t>
      </w:r>
    </w:p>
    <w:p w14:paraId="49BF84AB" w14:textId="0C4FF40E" w:rsidR="002531ED" w:rsidRDefault="002531ED" w:rsidP="002531ED">
      <w:r>
        <w:t xml:space="preserve">           #locgroup = c("Assabet"))</w:t>
      </w:r>
    </w:p>
    <w:p w14:paraId="53517EF8" w14:textId="77777777" w:rsidR="002531ED" w:rsidRDefault="002531ED" w:rsidP="002531ED">
      <w:r>
        <w:t xml:space="preserve">           #dtrng = </w:t>
      </w:r>
      <w:proofErr w:type="gramStart"/>
      <w:r>
        <w:t>c(</w:t>
      </w:r>
      <w:proofErr w:type="gramEnd"/>
      <w:r>
        <w:t>"2021-05-01","2021-07-31"))</w:t>
      </w:r>
    </w:p>
    <w:p w14:paraId="7880CAAE" w14:textId="77777777" w:rsidR="002531ED" w:rsidRDefault="002531ED" w:rsidP="002531ED">
      <w:proofErr w:type="spellStart"/>
      <w:proofErr w:type="gramStart"/>
      <w:r>
        <w:t>anlzMWRmap</w:t>
      </w:r>
      <w:proofErr w:type="spellEnd"/>
      <w:r>
        <w:t>(</w:t>
      </w:r>
      <w:proofErr w:type="gramEnd"/>
      <w:r>
        <w:t>res=</w:t>
      </w:r>
      <w:proofErr w:type="spellStart"/>
      <w:r>
        <w:t>resdat</w:t>
      </w:r>
      <w:proofErr w:type="spellEnd"/>
      <w:r>
        <w:t>, param="DO", acc=</w:t>
      </w:r>
      <w:proofErr w:type="spellStart"/>
      <w:r>
        <w:t>dqoaccdat</w:t>
      </w:r>
      <w:proofErr w:type="spellEnd"/>
      <w:r>
        <w:t>, sit=</w:t>
      </w:r>
      <w:proofErr w:type="spellStart"/>
      <w:r>
        <w:t>sitedat</w:t>
      </w:r>
      <w:proofErr w:type="spellEnd"/>
      <w:r>
        <w:t xml:space="preserve">, </w:t>
      </w:r>
    </w:p>
    <w:p w14:paraId="7FEC6633" w14:textId="77777777" w:rsidR="002531ED" w:rsidRDefault="002531ED" w:rsidP="002531ED">
      <w:r>
        <w:t xml:space="preserve">           </w:t>
      </w:r>
      <w:proofErr w:type="spellStart"/>
      <w:r>
        <w:t>palcol</w:t>
      </w:r>
      <w:proofErr w:type="spellEnd"/>
      <w:r>
        <w:t xml:space="preserve"> = "</w:t>
      </w:r>
      <w:proofErr w:type="spellStart"/>
      <w:r>
        <w:t>YlOrRd</w:t>
      </w:r>
      <w:proofErr w:type="spellEnd"/>
      <w:r>
        <w:t xml:space="preserve">", </w:t>
      </w:r>
      <w:proofErr w:type="spellStart"/>
      <w:r>
        <w:t>buffdist</w:t>
      </w:r>
      <w:proofErr w:type="spellEnd"/>
      <w:r>
        <w:t xml:space="preserve"> = 0.2,</w:t>
      </w:r>
    </w:p>
    <w:p w14:paraId="2B19AF6F" w14:textId="525437AC" w:rsidR="002531ED" w:rsidRDefault="002531ED" w:rsidP="002531ED">
      <w:r>
        <w:t xml:space="preserve">           </w:t>
      </w:r>
      <w:proofErr w:type="spellStart"/>
      <w:r>
        <w:t>locgroup</w:t>
      </w:r>
      <w:proofErr w:type="spellEnd"/>
      <w:r>
        <w:t xml:space="preserve"> = c("Assabet"), </w:t>
      </w:r>
      <w:proofErr w:type="spellStart"/>
      <w:r>
        <w:t>ptsize</w:t>
      </w:r>
      <w:proofErr w:type="spellEnd"/>
      <w:r>
        <w:t xml:space="preserve"> = 2.5, </w:t>
      </w:r>
      <w:proofErr w:type="spellStart"/>
      <w:r>
        <w:t>labsize</w:t>
      </w:r>
      <w:proofErr w:type="spellEnd"/>
      <w:r>
        <w:t xml:space="preserve"> = 2.5,</w:t>
      </w:r>
    </w:p>
    <w:p w14:paraId="136C0760" w14:textId="77777777" w:rsidR="002531ED" w:rsidRDefault="002531ED" w:rsidP="002531ED">
      <w:r>
        <w:t xml:space="preserve">           </w:t>
      </w:r>
      <w:proofErr w:type="spellStart"/>
      <w:r>
        <w:t>maptype</w:t>
      </w:r>
      <w:proofErr w:type="spellEnd"/>
      <w:r>
        <w:t xml:space="preserve"> = "terrain-lines", </w:t>
      </w:r>
      <w:proofErr w:type="spellStart"/>
      <w:r>
        <w:t>addwater</w:t>
      </w:r>
      <w:proofErr w:type="spellEnd"/>
      <w:r>
        <w:t xml:space="preserve"> = "</w:t>
      </w:r>
      <w:proofErr w:type="spellStart"/>
      <w:r>
        <w:t>nhd</w:t>
      </w:r>
      <w:proofErr w:type="spellEnd"/>
      <w:r>
        <w:t xml:space="preserve">", </w:t>
      </w:r>
      <w:proofErr w:type="spellStart"/>
      <w:r>
        <w:t>dLevel</w:t>
      </w:r>
      <w:proofErr w:type="spellEnd"/>
      <w:r>
        <w:t xml:space="preserve"> = "low")</w:t>
      </w:r>
    </w:p>
    <w:p w14:paraId="45839CD8" w14:textId="32639D61" w:rsidR="00B92B99" w:rsidRDefault="002531ED" w:rsidP="002531ED">
      <w:r>
        <w:t xml:space="preserve">           #maptype = "terrain-background", </w:t>
      </w:r>
      <w:proofErr w:type="spellStart"/>
      <w:r>
        <w:t>addwater</w:t>
      </w:r>
      <w:proofErr w:type="spellEnd"/>
      <w:r>
        <w:t xml:space="preserve"> = NULL)</w:t>
      </w:r>
    </w:p>
    <w:p w14:paraId="1602E5CC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74594398">
    <w:abstractNumId w:val="19"/>
  </w:num>
  <w:num w:numId="2" w16cid:durableId="1011225922">
    <w:abstractNumId w:val="12"/>
  </w:num>
  <w:num w:numId="3" w16cid:durableId="561251427">
    <w:abstractNumId w:val="10"/>
  </w:num>
  <w:num w:numId="4" w16cid:durableId="427433671">
    <w:abstractNumId w:val="21"/>
  </w:num>
  <w:num w:numId="5" w16cid:durableId="1298217863">
    <w:abstractNumId w:val="13"/>
  </w:num>
  <w:num w:numId="6" w16cid:durableId="1120033507">
    <w:abstractNumId w:val="16"/>
  </w:num>
  <w:num w:numId="7" w16cid:durableId="1093822901">
    <w:abstractNumId w:val="18"/>
  </w:num>
  <w:num w:numId="8" w16cid:durableId="1842819019">
    <w:abstractNumId w:val="9"/>
  </w:num>
  <w:num w:numId="9" w16cid:durableId="787746888">
    <w:abstractNumId w:val="7"/>
  </w:num>
  <w:num w:numId="10" w16cid:durableId="199629658">
    <w:abstractNumId w:val="6"/>
  </w:num>
  <w:num w:numId="11" w16cid:durableId="163279869">
    <w:abstractNumId w:val="5"/>
  </w:num>
  <w:num w:numId="12" w16cid:durableId="2041006589">
    <w:abstractNumId w:val="4"/>
  </w:num>
  <w:num w:numId="13" w16cid:durableId="1006714721">
    <w:abstractNumId w:val="8"/>
  </w:num>
  <w:num w:numId="14" w16cid:durableId="590433895">
    <w:abstractNumId w:val="3"/>
  </w:num>
  <w:num w:numId="15" w16cid:durableId="1036151429">
    <w:abstractNumId w:val="2"/>
  </w:num>
  <w:num w:numId="16" w16cid:durableId="1716588232">
    <w:abstractNumId w:val="1"/>
  </w:num>
  <w:num w:numId="17" w16cid:durableId="1700350417">
    <w:abstractNumId w:val="0"/>
  </w:num>
  <w:num w:numId="18" w16cid:durableId="1735159972">
    <w:abstractNumId w:val="14"/>
  </w:num>
  <w:num w:numId="19" w16cid:durableId="1099788422">
    <w:abstractNumId w:val="15"/>
  </w:num>
  <w:num w:numId="20" w16cid:durableId="495387503">
    <w:abstractNumId w:val="20"/>
  </w:num>
  <w:num w:numId="21" w16cid:durableId="1981105620">
    <w:abstractNumId w:val="17"/>
  </w:num>
  <w:num w:numId="22" w16cid:durableId="1587418147">
    <w:abstractNumId w:val="11"/>
  </w:num>
  <w:num w:numId="23" w16cid:durableId="15624444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9"/>
    <w:rsid w:val="002531ED"/>
    <w:rsid w:val="002D3FF4"/>
    <w:rsid w:val="002F552C"/>
    <w:rsid w:val="003D1430"/>
    <w:rsid w:val="004A3C14"/>
    <w:rsid w:val="004E0A8D"/>
    <w:rsid w:val="00524F32"/>
    <w:rsid w:val="005D0F76"/>
    <w:rsid w:val="00645252"/>
    <w:rsid w:val="00683D99"/>
    <w:rsid w:val="006C140F"/>
    <w:rsid w:val="006D3D74"/>
    <w:rsid w:val="0083569A"/>
    <w:rsid w:val="00A710D6"/>
    <w:rsid w:val="00A80AFE"/>
    <w:rsid w:val="00A9204E"/>
    <w:rsid w:val="00B9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B3FF"/>
  <w15:chartTrackingRefBased/>
  <w15:docId w15:val="{3FDE5605-C67B-427D-980D-393045B0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HeadingScript"/>
    <w:next w:val="Normal"/>
    <w:link w:val="Heading2Char"/>
    <w:autoRedefine/>
    <w:uiPriority w:val="9"/>
    <w:unhideWhenUsed/>
    <w:qFormat/>
    <w:rsid w:val="00A80AFE"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AFE"/>
    <w:rPr>
      <w:color w:val="00B05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Script">
    <w:name w:val="Heading Script"/>
    <w:basedOn w:val="Normal"/>
    <w:link w:val="HeadingScriptChar"/>
    <w:rsid w:val="00683D99"/>
    <w:rPr>
      <w:color w:val="00B050"/>
    </w:rPr>
  </w:style>
  <w:style w:type="character" w:customStyle="1" w:styleId="HeadingScriptChar">
    <w:name w:val="Heading Script Char"/>
    <w:basedOn w:val="DefaultParagraphFont"/>
    <w:link w:val="HeadingScript"/>
    <w:rsid w:val="00683D99"/>
    <w:rPr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55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Benjamen Wetherill</dc:creator>
  <cp:keywords/>
  <dc:description/>
  <cp:lastModifiedBy>Benjamen Wetherill</cp:lastModifiedBy>
  <cp:revision>10</cp:revision>
  <dcterms:created xsi:type="dcterms:W3CDTF">2022-08-26T17:44:00Z</dcterms:created>
  <dcterms:modified xsi:type="dcterms:W3CDTF">2022-09-02T18:15:00Z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