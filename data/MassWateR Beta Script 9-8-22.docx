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D16A" w14:textId="06E04672" w:rsidR="002D3FF4" w:rsidRPr="002F552C" w:rsidRDefault="002F552C" w:rsidP="002F552C">
      <w:pPr>
        <w:jc w:val="center"/>
        <w:rPr>
          <w:b/>
          <w:bCs/>
          <w:u w:val="single"/>
        </w:rPr>
      </w:pPr>
      <w:proofErr w:type="spellStart"/>
      <w:r w:rsidRPr="002F552C">
        <w:rPr>
          <w:b/>
          <w:bCs/>
          <w:u w:val="single"/>
        </w:rPr>
        <w:t>MassWateR</w:t>
      </w:r>
      <w:proofErr w:type="spellEnd"/>
      <w:r w:rsidRPr="002F552C">
        <w:rPr>
          <w:b/>
          <w:bCs/>
          <w:u w:val="single"/>
        </w:rPr>
        <w:t xml:space="preserve"> Script for Beta Testing</w:t>
      </w:r>
    </w:p>
    <w:p w14:paraId="3824B8A1" w14:textId="77777777" w:rsidR="002D3FF4" w:rsidRPr="00A710D6" w:rsidRDefault="002D3FF4" w:rsidP="002D3FF4"/>
    <w:p w14:paraId="04ED31EF" w14:textId="1C149764" w:rsidR="00B92B99" w:rsidRPr="00A710D6" w:rsidRDefault="00B92B99" w:rsidP="00A710D6">
      <w:pPr>
        <w:pStyle w:val="Heading2"/>
      </w:pPr>
      <w:r w:rsidRPr="00A710D6">
        <w:t xml:space="preserve">#Install the </w:t>
      </w:r>
      <w:proofErr w:type="spellStart"/>
      <w:r w:rsidRPr="00A710D6">
        <w:t>MassWateR</w:t>
      </w:r>
      <w:proofErr w:type="spellEnd"/>
      <w:r w:rsidRPr="00A710D6">
        <w:t xml:space="preserve"> package - only necessary for updates</w:t>
      </w:r>
    </w:p>
    <w:p w14:paraId="1AA14F48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 xml:space="preserve"># Enable </w:t>
      </w:r>
      <w:proofErr w:type="spellStart"/>
      <w:r w:rsidRPr="0070327A">
        <w:rPr>
          <w:rFonts w:ascii="Lucida Console" w:hAnsi="Lucida Console"/>
          <w:sz w:val="20"/>
          <w:szCs w:val="20"/>
        </w:rPr>
        <w:t>massbays</w:t>
      </w:r>
      <w:proofErr w:type="spellEnd"/>
      <w:r w:rsidRPr="0070327A">
        <w:rPr>
          <w:rFonts w:ascii="Lucida Console" w:hAnsi="Lucida Console"/>
          <w:sz w:val="20"/>
          <w:szCs w:val="20"/>
        </w:rPr>
        <w:t>-tech universe</w:t>
      </w:r>
    </w:p>
    <w:p w14:paraId="396B2C23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  <w:proofErr w:type="gramStart"/>
      <w:r w:rsidRPr="0070327A">
        <w:rPr>
          <w:rFonts w:ascii="Lucida Console" w:hAnsi="Lucida Console"/>
          <w:sz w:val="20"/>
          <w:szCs w:val="20"/>
        </w:rPr>
        <w:t>options(</w:t>
      </w:r>
      <w:proofErr w:type="gramEnd"/>
      <w:r w:rsidRPr="0070327A">
        <w:rPr>
          <w:rFonts w:ascii="Lucida Console" w:hAnsi="Lucida Console"/>
          <w:sz w:val="20"/>
          <w:szCs w:val="20"/>
        </w:rPr>
        <w:t>repos = c(</w:t>
      </w:r>
    </w:p>
    <w:p w14:paraId="5F891048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70327A">
        <w:rPr>
          <w:rFonts w:ascii="Lucida Console" w:hAnsi="Lucida Console"/>
          <w:sz w:val="20"/>
          <w:szCs w:val="20"/>
        </w:rPr>
        <w:t>massbaystech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= 'https://massbays-tech.r-universe.dev',</w:t>
      </w:r>
    </w:p>
    <w:p w14:paraId="284284A2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 xml:space="preserve">  CRAN = 'https://cloud.r-project.org'))</w:t>
      </w:r>
    </w:p>
    <w:p w14:paraId="1AE6F29A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70327A">
        <w:rPr>
          <w:rFonts w:ascii="Lucida Console" w:hAnsi="Lucida Console"/>
          <w:sz w:val="20"/>
          <w:szCs w:val="20"/>
        </w:rPr>
        <w:t>install.packages</w:t>
      </w:r>
      <w:proofErr w:type="spellEnd"/>
      <w:proofErr w:type="gramEnd"/>
      <w:r w:rsidRPr="0070327A">
        <w:rPr>
          <w:rFonts w:ascii="Lucida Console" w:hAnsi="Lucida Console"/>
          <w:sz w:val="20"/>
          <w:szCs w:val="20"/>
        </w:rPr>
        <w:t>('</w:t>
      </w:r>
      <w:proofErr w:type="spellStart"/>
      <w:r w:rsidRPr="0070327A">
        <w:rPr>
          <w:rFonts w:ascii="Lucida Console" w:hAnsi="Lucida Console"/>
          <w:sz w:val="20"/>
          <w:szCs w:val="20"/>
        </w:rPr>
        <w:t>MassWateR</w:t>
      </w:r>
      <w:proofErr w:type="spellEnd"/>
      <w:r w:rsidRPr="0070327A">
        <w:rPr>
          <w:rFonts w:ascii="Lucida Console" w:hAnsi="Lucida Console"/>
          <w:sz w:val="20"/>
          <w:szCs w:val="20"/>
        </w:rPr>
        <w:t>')</w:t>
      </w:r>
    </w:p>
    <w:p w14:paraId="28F5B6D1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75734498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621B5ECC" w14:textId="5D00A4BA" w:rsidR="00B92B99" w:rsidRPr="00524F32" w:rsidRDefault="00B92B99" w:rsidP="00A710D6">
      <w:pPr>
        <w:pStyle w:val="Heading2"/>
      </w:pPr>
      <w:r w:rsidRPr="00524F32">
        <w:t>#Activate libraries every time</w:t>
      </w:r>
    </w:p>
    <w:p w14:paraId="70B4EBF4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gramStart"/>
      <w:r w:rsidRPr="0070327A">
        <w:rPr>
          <w:rFonts w:ascii="Lucida Console" w:hAnsi="Lucida Console"/>
          <w:sz w:val="20"/>
          <w:szCs w:val="20"/>
        </w:rPr>
        <w:t>library(</w:t>
      </w:r>
      <w:proofErr w:type="spellStart"/>
      <w:proofErr w:type="gramEnd"/>
      <w:r w:rsidRPr="0070327A">
        <w:rPr>
          <w:rFonts w:ascii="Lucida Console" w:hAnsi="Lucida Console"/>
          <w:sz w:val="20"/>
          <w:szCs w:val="20"/>
        </w:rPr>
        <w:t>MassWateR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4C0C0E4F" w14:textId="67CCDD42" w:rsidR="00B92B99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library(</w:t>
      </w:r>
      <w:proofErr w:type="spellStart"/>
      <w:proofErr w:type="gramStart"/>
      <w:r w:rsidRPr="0070327A">
        <w:rPr>
          <w:rFonts w:ascii="Lucida Console" w:hAnsi="Lucida Console"/>
          <w:sz w:val="20"/>
          <w:szCs w:val="20"/>
        </w:rPr>
        <w:t>dplyr</w:t>
      </w:r>
      <w:proofErr w:type="spellEnd"/>
      <w:r w:rsidRPr="0070327A">
        <w:rPr>
          <w:rFonts w:ascii="Lucida Console" w:hAnsi="Lucida Console"/>
          <w:sz w:val="20"/>
          <w:szCs w:val="20"/>
        </w:rPr>
        <w:t>)  #</w:t>
      </w:r>
      <w:proofErr w:type="gramEnd"/>
      <w:r w:rsidRPr="0070327A">
        <w:rPr>
          <w:rFonts w:ascii="Lucida Console" w:hAnsi="Lucida Console"/>
          <w:sz w:val="20"/>
          <w:szCs w:val="20"/>
        </w:rPr>
        <w:t>Needed for %&gt;% in outlier review</w:t>
      </w:r>
    </w:p>
    <w:p w14:paraId="2A37771E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2CE18919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63555DB2" w14:textId="7CBC65C2" w:rsidR="00B92B99" w:rsidRPr="00524F32" w:rsidRDefault="00B92B99" w:rsidP="00A710D6">
      <w:pPr>
        <w:pStyle w:val="Heading2"/>
      </w:pPr>
      <w:r w:rsidRPr="00524F32">
        <w:t>#Load files</w:t>
      </w:r>
    </w:p>
    <w:p w14:paraId="3EA20335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setwd</w:t>
      </w:r>
      <w:proofErr w:type="spellEnd"/>
      <w:r w:rsidRPr="0070327A">
        <w:rPr>
          <w:rFonts w:ascii="Lucida Console" w:hAnsi="Lucida Console"/>
          <w:sz w:val="20"/>
          <w:szCs w:val="20"/>
        </w:rPr>
        <w:t>("C:/Users/bweth/Desktop/BetaFiles")</w:t>
      </w:r>
    </w:p>
    <w:p w14:paraId="6861D188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respth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"BetaResults_9-8-22.xlsx"</w:t>
      </w:r>
    </w:p>
    <w:p w14:paraId="0BB040FA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dqoaccpth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"BetaDQOAccuracy_9-2-22.xlsx"</w:t>
      </w:r>
    </w:p>
    <w:p w14:paraId="03B95FE3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dqofrecompth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"BetaDQOFreqComp_9-2-22.xlsx"</w:t>
      </w:r>
    </w:p>
    <w:p w14:paraId="79A02941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sitespth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"BetaSites_9-2-22.xlsx"</w:t>
      </w:r>
    </w:p>
    <w:p w14:paraId="105B9FBF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resdat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70327A">
        <w:rPr>
          <w:rFonts w:ascii="Lucida Console" w:hAnsi="Lucida Console"/>
          <w:sz w:val="20"/>
          <w:szCs w:val="20"/>
        </w:rPr>
        <w:t>readMWRresults</w:t>
      </w:r>
      <w:proofErr w:type="spellEnd"/>
      <w:r w:rsidRPr="0070327A">
        <w:rPr>
          <w:rFonts w:ascii="Lucida Console" w:hAnsi="Lucida Console"/>
          <w:sz w:val="20"/>
          <w:szCs w:val="20"/>
        </w:rPr>
        <w:t>(</w:t>
      </w:r>
      <w:proofErr w:type="spellStart"/>
      <w:r w:rsidRPr="0070327A">
        <w:rPr>
          <w:rFonts w:ascii="Lucida Console" w:hAnsi="Lucida Console"/>
          <w:sz w:val="20"/>
          <w:szCs w:val="20"/>
        </w:rPr>
        <w:t>respth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260C230D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dqoaccdat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70327A">
        <w:rPr>
          <w:rFonts w:ascii="Lucida Console" w:hAnsi="Lucida Console"/>
          <w:sz w:val="20"/>
          <w:szCs w:val="20"/>
        </w:rPr>
        <w:t>readMWRacc</w:t>
      </w:r>
      <w:proofErr w:type="spellEnd"/>
      <w:r w:rsidRPr="0070327A">
        <w:rPr>
          <w:rFonts w:ascii="Lucida Console" w:hAnsi="Lucida Console"/>
          <w:sz w:val="20"/>
          <w:szCs w:val="20"/>
        </w:rPr>
        <w:t>(</w:t>
      </w:r>
      <w:proofErr w:type="spellStart"/>
      <w:r w:rsidRPr="0070327A">
        <w:rPr>
          <w:rFonts w:ascii="Lucida Console" w:hAnsi="Lucida Console"/>
          <w:sz w:val="20"/>
          <w:szCs w:val="20"/>
        </w:rPr>
        <w:t>dqoaccpth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3AA97A32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dqofrecomdat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70327A">
        <w:rPr>
          <w:rFonts w:ascii="Lucida Console" w:hAnsi="Lucida Console"/>
          <w:sz w:val="20"/>
          <w:szCs w:val="20"/>
        </w:rPr>
        <w:t>readMWRfrecom</w:t>
      </w:r>
      <w:proofErr w:type="spellEnd"/>
      <w:r w:rsidRPr="0070327A">
        <w:rPr>
          <w:rFonts w:ascii="Lucida Console" w:hAnsi="Lucida Console"/>
          <w:sz w:val="20"/>
          <w:szCs w:val="20"/>
        </w:rPr>
        <w:t>(</w:t>
      </w:r>
      <w:proofErr w:type="spellStart"/>
      <w:r w:rsidRPr="0070327A">
        <w:rPr>
          <w:rFonts w:ascii="Lucida Console" w:hAnsi="Lucida Console"/>
          <w:sz w:val="20"/>
          <w:szCs w:val="20"/>
        </w:rPr>
        <w:t>dqofrecompth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55AEBF44" w14:textId="2B1C749B" w:rsidR="00B92B99" w:rsidRDefault="0070327A" w:rsidP="0070327A">
      <w:pPr>
        <w:rPr>
          <w:rFonts w:ascii="Lucida Console" w:hAnsi="Lucida Console"/>
          <w:sz w:val="20"/>
          <w:szCs w:val="20"/>
        </w:rPr>
      </w:pPr>
      <w:proofErr w:type="spellStart"/>
      <w:r w:rsidRPr="0070327A">
        <w:rPr>
          <w:rFonts w:ascii="Lucida Console" w:hAnsi="Lucida Console"/>
          <w:sz w:val="20"/>
          <w:szCs w:val="20"/>
        </w:rPr>
        <w:t>sitedat</w:t>
      </w:r>
      <w:proofErr w:type="spellEnd"/>
      <w:r w:rsidRPr="0070327A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70327A">
        <w:rPr>
          <w:rFonts w:ascii="Lucida Console" w:hAnsi="Lucida Console"/>
          <w:sz w:val="20"/>
          <w:szCs w:val="20"/>
        </w:rPr>
        <w:t>readMWRsites</w:t>
      </w:r>
      <w:proofErr w:type="spellEnd"/>
      <w:r w:rsidRPr="0070327A">
        <w:rPr>
          <w:rFonts w:ascii="Lucida Console" w:hAnsi="Lucida Console"/>
          <w:sz w:val="20"/>
          <w:szCs w:val="20"/>
        </w:rPr>
        <w:t>(</w:t>
      </w:r>
      <w:proofErr w:type="spellStart"/>
      <w:r w:rsidRPr="0070327A">
        <w:rPr>
          <w:rFonts w:ascii="Lucida Console" w:hAnsi="Lucida Console"/>
          <w:sz w:val="20"/>
          <w:szCs w:val="20"/>
        </w:rPr>
        <w:t>sitespth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7DB22410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</w:p>
    <w:p w14:paraId="2BEC6A06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27AC2540" w14:textId="77777777" w:rsidR="00B92B99" w:rsidRPr="00524F32" w:rsidRDefault="00B92B99" w:rsidP="00A710D6">
      <w:pPr>
        <w:pStyle w:val="Heading2"/>
      </w:pPr>
      <w:r w:rsidRPr="00524F32">
        <w:t>#Review files</w:t>
      </w:r>
    </w:p>
    <w:p w14:paraId="67A199AA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str(</w:t>
      </w:r>
      <w:proofErr w:type="spellStart"/>
      <w:r w:rsidRPr="0070327A">
        <w:rPr>
          <w:rFonts w:ascii="Lucida Console" w:hAnsi="Lucida Console"/>
          <w:sz w:val="20"/>
          <w:szCs w:val="20"/>
        </w:rPr>
        <w:t>resdat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3D91025F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head(</w:t>
      </w:r>
      <w:proofErr w:type="spellStart"/>
      <w:r w:rsidRPr="0070327A">
        <w:rPr>
          <w:rFonts w:ascii="Lucida Console" w:hAnsi="Lucida Console"/>
          <w:sz w:val="20"/>
          <w:szCs w:val="20"/>
        </w:rPr>
        <w:t>resdat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7F14DAC3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View(</w:t>
      </w:r>
      <w:proofErr w:type="spellStart"/>
      <w:r w:rsidRPr="0070327A">
        <w:rPr>
          <w:rFonts w:ascii="Lucida Console" w:hAnsi="Lucida Console"/>
          <w:sz w:val="20"/>
          <w:szCs w:val="20"/>
        </w:rPr>
        <w:t>resdat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5E196C64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View(</w:t>
      </w:r>
      <w:proofErr w:type="spellStart"/>
      <w:r w:rsidRPr="0070327A">
        <w:rPr>
          <w:rFonts w:ascii="Lucida Console" w:hAnsi="Lucida Console"/>
          <w:sz w:val="20"/>
          <w:szCs w:val="20"/>
        </w:rPr>
        <w:t>dqoaccdat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1060146B" w14:textId="77777777" w:rsidR="0070327A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View(</w:t>
      </w:r>
      <w:proofErr w:type="spellStart"/>
      <w:r w:rsidRPr="0070327A">
        <w:rPr>
          <w:rFonts w:ascii="Lucida Console" w:hAnsi="Lucida Console"/>
          <w:sz w:val="20"/>
          <w:szCs w:val="20"/>
        </w:rPr>
        <w:t>paramsMWR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23526390" w14:textId="50FC096A" w:rsidR="00B92B99" w:rsidRPr="0070327A" w:rsidRDefault="0070327A" w:rsidP="0070327A">
      <w:pPr>
        <w:rPr>
          <w:rFonts w:ascii="Lucida Console" w:hAnsi="Lucida Console"/>
          <w:sz w:val="20"/>
          <w:szCs w:val="20"/>
        </w:rPr>
      </w:pPr>
      <w:r w:rsidRPr="0070327A">
        <w:rPr>
          <w:rFonts w:ascii="Lucida Console" w:hAnsi="Lucida Console"/>
          <w:sz w:val="20"/>
          <w:szCs w:val="20"/>
        </w:rPr>
        <w:t>View(</w:t>
      </w:r>
      <w:proofErr w:type="spellStart"/>
      <w:r w:rsidRPr="0070327A">
        <w:rPr>
          <w:rFonts w:ascii="Lucida Console" w:hAnsi="Lucida Console"/>
          <w:sz w:val="20"/>
          <w:szCs w:val="20"/>
        </w:rPr>
        <w:t>thresholdMWR</w:t>
      </w:r>
      <w:proofErr w:type="spellEnd"/>
      <w:r w:rsidRPr="0070327A">
        <w:rPr>
          <w:rFonts w:ascii="Lucida Console" w:hAnsi="Lucida Console"/>
          <w:sz w:val="20"/>
          <w:szCs w:val="20"/>
        </w:rPr>
        <w:t>)</w:t>
      </w:r>
    </w:p>
    <w:p w14:paraId="2AC24F6D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7B6DC057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3C78CF34" w14:textId="77777777" w:rsidR="00B92B99" w:rsidRPr="00524F32" w:rsidRDefault="00B92B99" w:rsidP="00A710D6">
      <w:pPr>
        <w:pStyle w:val="Heading2"/>
      </w:pPr>
      <w:r w:rsidRPr="00524F32">
        <w:t>#QC Review - full report</w:t>
      </w:r>
    </w:p>
    <w:p w14:paraId="3AFA955F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qcMWRreview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dqoaccdat,frecom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, </w:t>
      </w:r>
    </w:p>
    <w:p w14:paraId="478CDD23" w14:textId="3A413D92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output_dir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="Reports", </w:t>
      </w:r>
      <w:proofErr w:type="spellStart"/>
      <w:r w:rsidRPr="00A95BAA">
        <w:rPr>
          <w:rFonts w:ascii="Lucida Console" w:hAnsi="Lucida Console"/>
          <w:sz w:val="20"/>
          <w:szCs w:val="20"/>
        </w:rPr>
        <w:t>output_file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QCReport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", </w:t>
      </w:r>
      <w:proofErr w:type="spellStart"/>
      <w:r w:rsidRPr="00A95BAA">
        <w:rPr>
          <w:rFonts w:ascii="Lucida Console" w:hAnsi="Lucida Console"/>
          <w:sz w:val="20"/>
          <w:szCs w:val="20"/>
        </w:rPr>
        <w:t>rawdata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FALSE)</w:t>
      </w:r>
    </w:p>
    <w:p w14:paraId="0540395A" w14:textId="77777777" w:rsidR="004A3C14" w:rsidRPr="0070327A" w:rsidRDefault="004A3C14" w:rsidP="004A3C14">
      <w:pPr>
        <w:rPr>
          <w:rFonts w:ascii="Lucida Console" w:hAnsi="Lucida Console"/>
          <w:sz w:val="20"/>
          <w:szCs w:val="20"/>
        </w:rPr>
      </w:pPr>
    </w:p>
    <w:p w14:paraId="020C5379" w14:textId="77777777" w:rsidR="00B92B99" w:rsidRPr="00524F32" w:rsidRDefault="00B92B99" w:rsidP="00A710D6">
      <w:pPr>
        <w:pStyle w:val="Heading2"/>
      </w:pPr>
      <w:r w:rsidRPr="00524F32">
        <w:t>#QC Review - individual reports</w:t>
      </w:r>
    </w:p>
    <w:p w14:paraId="12034843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tabMWRfre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resdat,frecom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dqofrecomdat,type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"summary")</w:t>
      </w:r>
    </w:p>
    <w:p w14:paraId="22F7FEB2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tabMWRfre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resdat,frecom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dqofrecomdat,type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"percent")</w:t>
      </w:r>
    </w:p>
    <w:p w14:paraId="1EF2A9A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tabMWRacc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dqoaccdat,accchk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"Field Duplicates",</w:t>
      </w:r>
    </w:p>
    <w:p w14:paraId="5E639EAC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type = "individual")</w:t>
      </w:r>
    </w:p>
    <w:p w14:paraId="2ECB0401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tabMWRacc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dqoaccdat,type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"summary",</w:t>
      </w:r>
      <w:proofErr w:type="spellStart"/>
      <w:r w:rsidRPr="00A95BAA">
        <w:rPr>
          <w:rFonts w:ascii="Lucida Console" w:hAnsi="Lucida Console"/>
          <w:sz w:val="20"/>
          <w:szCs w:val="20"/>
        </w:rPr>
        <w:t>frecom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3D6553D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tabMWRacc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dqoaccdat,type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"percent",</w:t>
      </w:r>
      <w:proofErr w:type="spellStart"/>
      <w:r w:rsidRPr="00A95BAA">
        <w:rPr>
          <w:rFonts w:ascii="Lucida Console" w:hAnsi="Lucida Console"/>
          <w:sz w:val="20"/>
          <w:szCs w:val="20"/>
        </w:rPr>
        <w:t>frecom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2F6E48CB" w14:textId="734DF86E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r w:rsidRPr="00A95BAA">
        <w:rPr>
          <w:rFonts w:ascii="Lucida Console" w:hAnsi="Lucida Console"/>
          <w:sz w:val="20"/>
          <w:szCs w:val="20"/>
        </w:rPr>
        <w:t>tabMWRcom</w:t>
      </w:r>
      <w:proofErr w:type="spellEnd"/>
      <w:r w:rsidRPr="00A95BAA">
        <w:rPr>
          <w:rFonts w:ascii="Lucida Console" w:hAnsi="Lucida Console"/>
          <w:sz w:val="20"/>
          <w:szCs w:val="20"/>
        </w:rPr>
        <w:t>(res=</w:t>
      </w: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resdat,frecom</w:t>
      </w:r>
      <w:proofErr w:type="spellEnd"/>
      <w:proofErr w:type="gram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dqofrecomdat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34EB6904" w14:textId="6AEB4D18" w:rsidR="00B92B99" w:rsidRDefault="00B92B99" w:rsidP="00B92B99">
      <w:pPr>
        <w:rPr>
          <w:rFonts w:ascii="Lucida Console" w:hAnsi="Lucida Console"/>
          <w:sz w:val="20"/>
          <w:szCs w:val="20"/>
        </w:rPr>
      </w:pPr>
    </w:p>
    <w:p w14:paraId="5FF98C26" w14:textId="77777777" w:rsidR="00A95BAA" w:rsidRPr="0070327A" w:rsidRDefault="00A95BAA" w:rsidP="00B92B99">
      <w:pPr>
        <w:rPr>
          <w:rFonts w:ascii="Lucida Console" w:hAnsi="Lucida Console"/>
          <w:sz w:val="20"/>
          <w:szCs w:val="20"/>
        </w:rPr>
      </w:pPr>
    </w:p>
    <w:p w14:paraId="46288D0E" w14:textId="77777777" w:rsidR="00B92B99" w:rsidRPr="00524F32" w:rsidRDefault="00B92B99" w:rsidP="006C140F">
      <w:pPr>
        <w:pStyle w:val="Heading2"/>
      </w:pPr>
      <w:r w:rsidRPr="00524F32">
        <w:t>#Analyze Outliers</w:t>
      </w:r>
    </w:p>
    <w:p w14:paraId="344EAD13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gramStart"/>
      <w:r w:rsidRPr="00A95BAA">
        <w:rPr>
          <w:rFonts w:ascii="Lucida Console" w:hAnsi="Lucida Console"/>
          <w:sz w:val="20"/>
          <w:szCs w:val="20"/>
        </w:rPr>
        <w:t>anlzMWRoutlier(</w:t>
      </w:r>
      <w:proofErr w:type="gramEnd"/>
      <w:r w:rsidRPr="00A95BAA">
        <w:rPr>
          <w:rFonts w:ascii="Lucida Console" w:hAnsi="Lucida Console"/>
          <w:sz w:val="20"/>
          <w:szCs w:val="20"/>
        </w:rPr>
        <w:t>res=resdat,param="E.coli",acc=dqoaccdat,type="box",</w:t>
      </w:r>
    </w:p>
    <w:p w14:paraId="495285BF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group="month</w:t>
      </w:r>
      <w:proofErr w:type="gramStart"/>
      <w:r w:rsidRPr="00A95BAA">
        <w:rPr>
          <w:rFonts w:ascii="Lucida Console" w:hAnsi="Lucida Console"/>
          <w:sz w:val="20"/>
          <w:szCs w:val="20"/>
        </w:rPr>
        <w:t>")#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A95BAA">
        <w:rPr>
          <w:rFonts w:ascii="Lucida Console" w:hAnsi="Lucida Console"/>
          <w:sz w:val="20"/>
          <w:szCs w:val="20"/>
        </w:rPr>
        <w:t>labsize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2)</w:t>
      </w:r>
    </w:p>
    <w:p w14:paraId="7DE1D40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#dtrng = </w:t>
      </w:r>
      <w:proofErr w:type="gramStart"/>
      <w:r w:rsidRPr="00A95BAA">
        <w:rPr>
          <w:rFonts w:ascii="Lucida Console" w:hAnsi="Lucida Console"/>
          <w:sz w:val="20"/>
          <w:szCs w:val="20"/>
        </w:rPr>
        <w:t>c(</w:t>
      </w:r>
      <w:proofErr w:type="gramEnd"/>
      <w:r w:rsidRPr="00A95BAA">
        <w:rPr>
          <w:rFonts w:ascii="Lucida Console" w:hAnsi="Lucida Console"/>
          <w:sz w:val="20"/>
          <w:szCs w:val="20"/>
        </w:rPr>
        <w:t>"2021-06-01","2021-07-31"))</w:t>
      </w:r>
    </w:p>
    <w:p w14:paraId="5B9073C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gramStart"/>
      <w:r w:rsidRPr="00A95BAA">
        <w:rPr>
          <w:rFonts w:ascii="Lucida Console" w:hAnsi="Lucida Console"/>
          <w:sz w:val="20"/>
          <w:szCs w:val="20"/>
        </w:rPr>
        <w:t>anlzMWRoutlier(</w:t>
      </w:r>
      <w:proofErr w:type="gramEnd"/>
      <w:r w:rsidRPr="00A95BAA">
        <w:rPr>
          <w:rFonts w:ascii="Lucida Console" w:hAnsi="Lucida Console"/>
          <w:sz w:val="20"/>
          <w:szCs w:val="20"/>
        </w:rPr>
        <w:t>res=resdat,param="Ammonia",acc=dqoaccdat,group="month",</w:t>
      </w:r>
    </w:p>
    <w:p w14:paraId="4FB7562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outliers = </w:t>
      </w:r>
      <w:proofErr w:type="gramStart"/>
      <w:r w:rsidRPr="00A95BAA">
        <w:rPr>
          <w:rFonts w:ascii="Lucida Console" w:hAnsi="Lucida Console"/>
          <w:sz w:val="20"/>
          <w:szCs w:val="20"/>
        </w:rPr>
        <w:t>TRUE)#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 %&gt;%</w:t>
      </w:r>
    </w:p>
    <w:p w14:paraId="4771692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#print(width=</w:t>
      </w:r>
      <w:proofErr w:type="gramStart"/>
      <w:r w:rsidRPr="00A95BAA">
        <w:rPr>
          <w:rFonts w:ascii="Lucida Console" w:hAnsi="Lucida Console"/>
          <w:sz w:val="20"/>
          <w:szCs w:val="20"/>
        </w:rPr>
        <w:t xml:space="preserve">Inf)   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 # %&gt;% requires library(</w:t>
      </w:r>
      <w:proofErr w:type="spellStart"/>
      <w:r w:rsidRPr="00A95BAA">
        <w:rPr>
          <w:rFonts w:ascii="Lucida Console" w:hAnsi="Lucida Console"/>
          <w:sz w:val="20"/>
          <w:szCs w:val="20"/>
        </w:rPr>
        <w:t>dplyr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64DC5D4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r w:rsidRPr="00A95BAA">
        <w:rPr>
          <w:rFonts w:ascii="Lucida Console" w:hAnsi="Lucida Console"/>
          <w:sz w:val="20"/>
          <w:szCs w:val="20"/>
        </w:rPr>
        <w:t>AmmoniaOutliers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anlzMWRoutlier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resdat,param</w:t>
      </w:r>
      <w:proofErr w:type="spellEnd"/>
      <w:r w:rsidRPr="00A95BAA">
        <w:rPr>
          <w:rFonts w:ascii="Lucida Console" w:hAnsi="Lucida Console"/>
          <w:sz w:val="20"/>
          <w:szCs w:val="20"/>
        </w:rPr>
        <w:t>="</w:t>
      </w:r>
      <w:proofErr w:type="spellStart"/>
      <w:r w:rsidRPr="00A95BAA">
        <w:rPr>
          <w:rFonts w:ascii="Lucida Console" w:hAnsi="Lucida Console"/>
          <w:sz w:val="20"/>
          <w:szCs w:val="20"/>
        </w:rPr>
        <w:t>Ammonia",acc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</w:t>
      </w:r>
    </w:p>
    <w:p w14:paraId="74F351A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                   group="month", outliers = TRUE)</w:t>
      </w:r>
    </w:p>
    <w:p w14:paraId="35901383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gramStart"/>
      <w:r w:rsidRPr="00A95BAA">
        <w:rPr>
          <w:rFonts w:ascii="Lucida Console" w:hAnsi="Lucida Console"/>
          <w:sz w:val="20"/>
          <w:szCs w:val="20"/>
        </w:rPr>
        <w:t>View(</w:t>
      </w:r>
      <w:proofErr w:type="spellStart"/>
      <w:proofErr w:type="gramEnd"/>
      <w:r w:rsidRPr="00A95BAA">
        <w:rPr>
          <w:rFonts w:ascii="Lucida Console" w:hAnsi="Lucida Console"/>
          <w:sz w:val="20"/>
          <w:szCs w:val="20"/>
        </w:rPr>
        <w:t>AmmoniaOutliers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73496A12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</w:p>
    <w:p w14:paraId="62771A71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lastRenderedPageBreak/>
        <w:t>anlzMWRoutlierall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group = "month", type = "box",</w:t>
      </w:r>
    </w:p>
    <w:p w14:paraId="0E3E3C18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   format="word", </w:t>
      </w:r>
      <w:proofErr w:type="spellStart"/>
      <w:r w:rsidRPr="00A95BAA">
        <w:rPr>
          <w:rFonts w:ascii="Lucida Console" w:hAnsi="Lucida Console"/>
          <w:sz w:val="20"/>
          <w:szCs w:val="20"/>
        </w:rPr>
        <w:t>output_dir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"Reports", </w:t>
      </w:r>
    </w:p>
    <w:p w14:paraId="04940C6F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output_file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my_outliers</w:t>
      </w:r>
      <w:proofErr w:type="spellEnd"/>
      <w:r w:rsidRPr="00A95BAA">
        <w:rPr>
          <w:rFonts w:ascii="Lucida Console" w:hAnsi="Lucida Console"/>
          <w:sz w:val="20"/>
          <w:szCs w:val="20"/>
        </w:rPr>
        <w:t>")</w:t>
      </w:r>
    </w:p>
    <w:p w14:paraId="7E0C69FB" w14:textId="3EADBC24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    #</w:t>
      </w:r>
      <w:proofErr w:type="gramStart"/>
      <w:r w:rsidRPr="00A95BAA">
        <w:rPr>
          <w:rFonts w:ascii="Lucida Console" w:hAnsi="Lucida Console"/>
          <w:sz w:val="20"/>
          <w:szCs w:val="20"/>
        </w:rPr>
        <w:t>fig</w:t>
      </w:r>
      <w:proofErr w:type="gramEnd"/>
      <w:r w:rsidRPr="00A95BAA">
        <w:rPr>
          <w:rFonts w:ascii="Lucida Console" w:hAnsi="Lucida Console"/>
          <w:sz w:val="20"/>
          <w:szCs w:val="20"/>
        </w:rPr>
        <w:t>_height = 3)</w:t>
      </w:r>
    </w:p>
    <w:p w14:paraId="3D4ACBAD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797491AC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08056DEC" w14:textId="77777777" w:rsidR="00B92B99" w:rsidRPr="00524F32" w:rsidRDefault="00B92B99" w:rsidP="00A710D6">
      <w:pPr>
        <w:pStyle w:val="Heading2"/>
      </w:pPr>
      <w:r w:rsidRPr="00524F32">
        <w:t>#Seasonal Analysis</w:t>
      </w:r>
    </w:p>
    <w:p w14:paraId="33CD166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anlzMWRseason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resdat,param</w:t>
      </w:r>
      <w:proofErr w:type="spellEnd"/>
      <w:r w:rsidRPr="00A95BAA">
        <w:rPr>
          <w:rFonts w:ascii="Lucida Console" w:hAnsi="Lucida Console"/>
          <w:sz w:val="20"/>
          <w:szCs w:val="20"/>
        </w:rPr>
        <w:t>="</w:t>
      </w:r>
      <w:proofErr w:type="spellStart"/>
      <w:r w:rsidRPr="00A95BAA">
        <w:rPr>
          <w:rFonts w:ascii="Lucida Console" w:hAnsi="Lucida Console"/>
          <w:sz w:val="20"/>
          <w:szCs w:val="20"/>
        </w:rPr>
        <w:t>TP",acc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dqoaccdat,group</w:t>
      </w:r>
      <w:proofErr w:type="spellEnd"/>
      <w:r w:rsidRPr="00A95BAA">
        <w:rPr>
          <w:rFonts w:ascii="Lucida Console" w:hAnsi="Lucida Console"/>
          <w:sz w:val="20"/>
          <w:szCs w:val="20"/>
        </w:rPr>
        <w:t>="month",</w:t>
      </w:r>
    </w:p>
    <w:p w14:paraId="5DE219A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type="box", thresh="fresh")</w:t>
      </w:r>
    </w:p>
    <w:p w14:paraId="45FF1580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anlzMWRseason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resdat,param</w:t>
      </w:r>
      <w:proofErr w:type="spellEnd"/>
      <w:r w:rsidRPr="00A95BAA">
        <w:rPr>
          <w:rFonts w:ascii="Lucida Console" w:hAnsi="Lucida Console"/>
          <w:sz w:val="20"/>
          <w:szCs w:val="20"/>
        </w:rPr>
        <w:t>="</w:t>
      </w:r>
      <w:proofErr w:type="spellStart"/>
      <w:r w:rsidRPr="00A95BAA">
        <w:rPr>
          <w:rFonts w:ascii="Lucida Console" w:hAnsi="Lucida Console"/>
          <w:sz w:val="20"/>
          <w:szCs w:val="20"/>
        </w:rPr>
        <w:t>TP",acc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dqoaccdat,group</w:t>
      </w:r>
      <w:proofErr w:type="spellEnd"/>
      <w:r w:rsidRPr="00A95BAA">
        <w:rPr>
          <w:rFonts w:ascii="Lucida Console" w:hAnsi="Lucida Console"/>
          <w:sz w:val="20"/>
          <w:szCs w:val="20"/>
        </w:rPr>
        <w:t>="month",</w:t>
      </w:r>
    </w:p>
    <w:p w14:paraId="65E8B6A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type="</w:t>
      </w:r>
      <w:proofErr w:type="spellStart"/>
      <w:r w:rsidRPr="00A95BAA">
        <w:rPr>
          <w:rFonts w:ascii="Lucida Console" w:hAnsi="Lucida Console"/>
          <w:sz w:val="20"/>
          <w:szCs w:val="20"/>
        </w:rPr>
        <w:t>jitterbar</w:t>
      </w:r>
      <w:proofErr w:type="spellEnd"/>
      <w:r w:rsidRPr="00A95BAA">
        <w:rPr>
          <w:rFonts w:ascii="Lucida Console" w:hAnsi="Lucida Console"/>
          <w:sz w:val="20"/>
          <w:szCs w:val="20"/>
        </w:rPr>
        <w:t>", thresh="fresh</w:t>
      </w:r>
      <w:proofErr w:type="gramStart"/>
      <w:r w:rsidRPr="00A95BAA">
        <w:rPr>
          <w:rFonts w:ascii="Lucida Console" w:hAnsi="Lucida Console"/>
          <w:sz w:val="20"/>
          <w:szCs w:val="20"/>
        </w:rPr>
        <w:t>")#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 site="ABT-077",</w:t>
      </w:r>
    </w:p>
    <w:p w14:paraId="2BB4E942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#sit=sitedat, </w:t>
      </w:r>
      <w:proofErr w:type="spellStart"/>
      <w:r w:rsidRPr="00A95BAA">
        <w:rPr>
          <w:rFonts w:ascii="Lucida Console" w:hAnsi="Lucida Console"/>
          <w:sz w:val="20"/>
          <w:szCs w:val="20"/>
        </w:rPr>
        <w:t>locgroup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"Sudbury")</w:t>
      </w:r>
    </w:p>
    <w:p w14:paraId="56655DB8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#resultatt = "Low")</w:t>
      </w:r>
    </w:p>
    <w:p w14:paraId="09C9466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#dtrng = </w:t>
      </w:r>
      <w:proofErr w:type="gramStart"/>
      <w:r w:rsidRPr="00A95BAA">
        <w:rPr>
          <w:rFonts w:ascii="Lucida Console" w:hAnsi="Lucida Console"/>
          <w:sz w:val="20"/>
          <w:szCs w:val="20"/>
        </w:rPr>
        <w:t>c(</w:t>
      </w:r>
      <w:proofErr w:type="gramEnd"/>
      <w:r w:rsidRPr="00A95BAA">
        <w:rPr>
          <w:rFonts w:ascii="Lucida Console" w:hAnsi="Lucida Console"/>
          <w:sz w:val="20"/>
          <w:szCs w:val="20"/>
        </w:rPr>
        <w:t>"2021-06-01","2021-07-01"))</w:t>
      </w:r>
    </w:p>
    <w:p w14:paraId="099E4F69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</w:p>
    <w:p w14:paraId="195923E6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>library(ggplot2</w:t>
      </w:r>
      <w:proofErr w:type="gramStart"/>
      <w:r w:rsidRPr="00A95BAA">
        <w:rPr>
          <w:rFonts w:ascii="Lucida Console" w:hAnsi="Lucida Console"/>
          <w:sz w:val="20"/>
          <w:szCs w:val="20"/>
        </w:rPr>
        <w:t>)  #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needed for additional </w:t>
      </w:r>
      <w:proofErr w:type="spellStart"/>
      <w:r w:rsidRPr="00A95BAA">
        <w:rPr>
          <w:rFonts w:ascii="Lucida Console" w:hAnsi="Lucida Console"/>
          <w:sz w:val="20"/>
          <w:szCs w:val="20"/>
        </w:rPr>
        <w:t>ggplot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functionality</w:t>
      </w:r>
    </w:p>
    <w:p w14:paraId="0BC2DD3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anlzMWRseason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resdat,param</w:t>
      </w:r>
      <w:proofErr w:type="spellEnd"/>
      <w:r w:rsidRPr="00A95BAA">
        <w:rPr>
          <w:rFonts w:ascii="Lucida Console" w:hAnsi="Lucida Console"/>
          <w:sz w:val="20"/>
          <w:szCs w:val="20"/>
        </w:rPr>
        <w:t>="</w:t>
      </w:r>
      <w:proofErr w:type="spellStart"/>
      <w:r w:rsidRPr="00A95BAA">
        <w:rPr>
          <w:rFonts w:ascii="Lucida Console" w:hAnsi="Lucida Console"/>
          <w:sz w:val="20"/>
          <w:szCs w:val="20"/>
        </w:rPr>
        <w:t>TP",acc</w:t>
      </w:r>
      <w:proofErr w:type="spellEnd"/>
      <w:r w:rsidRPr="00A95BAA">
        <w:rPr>
          <w:rFonts w:ascii="Lucida Console" w:hAnsi="Lucida Console"/>
          <w:sz w:val="20"/>
          <w:szCs w:val="20"/>
        </w:rPr>
        <w:t>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dqoaccdat,group</w:t>
      </w:r>
      <w:proofErr w:type="spellEnd"/>
      <w:r w:rsidRPr="00A95BAA">
        <w:rPr>
          <w:rFonts w:ascii="Lucida Console" w:hAnsi="Lucida Console"/>
          <w:sz w:val="20"/>
          <w:szCs w:val="20"/>
        </w:rPr>
        <w:t>="month",</w:t>
      </w:r>
    </w:p>
    <w:p w14:paraId="4DAE26DB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  type="box", thresh="fresh") +</w:t>
      </w:r>
    </w:p>
    <w:p w14:paraId="2D15742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A95BAA">
        <w:rPr>
          <w:rFonts w:ascii="Lucida Console" w:hAnsi="Lucida Console"/>
          <w:sz w:val="20"/>
          <w:szCs w:val="20"/>
        </w:rPr>
        <w:t>labs(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x="Month", y="Total Phosphorus (mg/L)", </w:t>
      </w:r>
    </w:p>
    <w:p w14:paraId="2B15D8C8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title="Total Phosphorus 2022") +</w:t>
      </w:r>
    </w:p>
    <w:p w14:paraId="002A379E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A95BAA">
        <w:rPr>
          <w:rFonts w:ascii="Lucida Console" w:hAnsi="Lucida Console"/>
          <w:sz w:val="20"/>
          <w:szCs w:val="20"/>
        </w:rPr>
        <w:t>geom_</w:t>
      </w:r>
      <w:proofErr w:type="gramStart"/>
      <w:r w:rsidRPr="00A95BAA">
        <w:rPr>
          <w:rFonts w:ascii="Lucida Console" w:hAnsi="Lucida Console"/>
          <w:sz w:val="20"/>
          <w:szCs w:val="20"/>
        </w:rPr>
        <w:t>hline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A95BAA">
        <w:rPr>
          <w:rFonts w:ascii="Lucida Console" w:hAnsi="Lucida Console"/>
          <w:sz w:val="20"/>
          <w:szCs w:val="20"/>
        </w:rPr>
        <w:t>yintercept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0.15, color = "green")</w:t>
      </w:r>
    </w:p>
    <w:p w14:paraId="6EA45C6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#theme_</w:t>
      </w:r>
      <w:proofErr w:type="gramStart"/>
      <w:r w:rsidRPr="00A95BAA">
        <w:rPr>
          <w:rFonts w:ascii="Lucida Console" w:hAnsi="Lucida Console"/>
          <w:sz w:val="20"/>
          <w:szCs w:val="20"/>
        </w:rPr>
        <w:t>gray(</w:t>
      </w:r>
      <w:proofErr w:type="gramEnd"/>
      <w:r w:rsidRPr="00A95BAA">
        <w:rPr>
          <w:rFonts w:ascii="Lucida Console" w:hAnsi="Lucida Console"/>
          <w:sz w:val="20"/>
          <w:szCs w:val="20"/>
        </w:rPr>
        <w:t>)</w:t>
      </w:r>
    </w:p>
    <w:p w14:paraId="3279912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#coord_</w:t>
      </w:r>
      <w:proofErr w:type="gramStart"/>
      <w:r w:rsidRPr="00A95BAA">
        <w:rPr>
          <w:rFonts w:ascii="Lucida Console" w:hAnsi="Lucida Console"/>
          <w:sz w:val="20"/>
          <w:szCs w:val="20"/>
        </w:rPr>
        <w:t>cartesian(</w:t>
      </w:r>
      <w:proofErr w:type="gramEnd"/>
      <w:r w:rsidRPr="00A95BAA">
        <w:rPr>
          <w:rFonts w:ascii="Lucida Console" w:hAnsi="Lucida Console"/>
          <w:sz w:val="20"/>
          <w:szCs w:val="20"/>
        </w:rPr>
        <w:t>ylim = c(0.1,0.2))</w:t>
      </w:r>
    </w:p>
    <w:p w14:paraId="7CC20371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#facet_</w:t>
      </w:r>
      <w:proofErr w:type="gramStart"/>
      <w:r w:rsidRPr="00A95BAA">
        <w:rPr>
          <w:rFonts w:ascii="Lucida Console" w:hAnsi="Lucida Console"/>
          <w:sz w:val="20"/>
          <w:szCs w:val="20"/>
        </w:rPr>
        <w:t>wrap(</w:t>
      </w:r>
      <w:proofErr w:type="gramEnd"/>
      <w:r w:rsidRPr="00A95BAA">
        <w:rPr>
          <w:rFonts w:ascii="Lucida Console" w:hAnsi="Lucida Console"/>
          <w:sz w:val="20"/>
          <w:szCs w:val="20"/>
        </w:rPr>
        <w:t>~`Monitoring Location ID`)</w:t>
      </w:r>
    </w:p>
    <w:p w14:paraId="1BD964FA" w14:textId="3A0AFF6F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#coord_</w:t>
      </w:r>
      <w:proofErr w:type="gramStart"/>
      <w:r w:rsidRPr="00A95BAA">
        <w:rPr>
          <w:rFonts w:ascii="Lucida Console" w:hAnsi="Lucida Console"/>
          <w:sz w:val="20"/>
          <w:szCs w:val="20"/>
        </w:rPr>
        <w:t>flip(</w:t>
      </w:r>
      <w:proofErr w:type="gramEnd"/>
      <w:r w:rsidRPr="00A95BAA">
        <w:rPr>
          <w:rFonts w:ascii="Lucida Console" w:hAnsi="Lucida Console"/>
          <w:sz w:val="20"/>
          <w:szCs w:val="20"/>
        </w:rPr>
        <w:t>)</w:t>
      </w:r>
    </w:p>
    <w:p w14:paraId="7E038902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68AC08C9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2AD9F8FD" w14:textId="77777777" w:rsidR="00B92B99" w:rsidRPr="00524F32" w:rsidRDefault="00B92B99" w:rsidP="00A710D6">
      <w:pPr>
        <w:pStyle w:val="Heading2"/>
      </w:pPr>
      <w:r w:rsidRPr="00524F32">
        <w:t>#Time-series Analysis</w:t>
      </w:r>
    </w:p>
    <w:p w14:paraId="606FEAF0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anlzMWRdate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param="pH",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thresh="fresh",</w:t>
      </w:r>
    </w:p>
    <w:p w14:paraId="4094D5E0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sit = 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, group="site", </w:t>
      </w:r>
      <w:proofErr w:type="spellStart"/>
      <w:r w:rsidRPr="00A95BAA">
        <w:rPr>
          <w:rFonts w:ascii="Lucida Console" w:hAnsi="Lucida Console"/>
          <w:sz w:val="20"/>
          <w:szCs w:val="20"/>
        </w:rPr>
        <w:t>locgroup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"Sudbury")</w:t>
      </w:r>
    </w:p>
    <w:p w14:paraId="28DDC04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anlzMWRdate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param="pH",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thresh="fresh",</w:t>
      </w:r>
    </w:p>
    <w:p w14:paraId="5E27203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site=c("ABT-077","ABT-144","CND-009")) </w:t>
      </w:r>
    </w:p>
    <w:p w14:paraId="1E0BBA72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#repel=TRUE, </w:t>
      </w:r>
      <w:proofErr w:type="spellStart"/>
      <w:r w:rsidRPr="00A95BAA">
        <w:rPr>
          <w:rFonts w:ascii="Lucida Console" w:hAnsi="Lucida Console"/>
          <w:sz w:val="20"/>
          <w:szCs w:val="20"/>
        </w:rPr>
        <w:t>colleg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TRUE, </w:t>
      </w:r>
      <w:proofErr w:type="spellStart"/>
      <w:r w:rsidRPr="00A95BAA">
        <w:rPr>
          <w:rFonts w:ascii="Lucida Console" w:hAnsi="Lucida Console"/>
          <w:sz w:val="20"/>
          <w:szCs w:val="20"/>
        </w:rPr>
        <w:t>threshcol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="red", </w:t>
      </w:r>
      <w:proofErr w:type="spellStart"/>
      <w:r w:rsidRPr="00A95BAA">
        <w:rPr>
          <w:rFonts w:ascii="Lucida Console" w:hAnsi="Lucida Console"/>
          <w:sz w:val="20"/>
          <w:szCs w:val="20"/>
        </w:rPr>
        <w:t>ptsize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3)</w:t>
      </w:r>
    </w:p>
    <w:p w14:paraId="42FC606F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#sit = 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>, group="</w:t>
      </w:r>
      <w:proofErr w:type="spellStart"/>
      <w:r w:rsidRPr="00A95BAA">
        <w:rPr>
          <w:rFonts w:ascii="Lucida Console" w:hAnsi="Lucida Console"/>
          <w:sz w:val="20"/>
          <w:szCs w:val="20"/>
        </w:rPr>
        <w:t>locgroup</w:t>
      </w:r>
      <w:proofErr w:type="spellEnd"/>
      <w:r w:rsidRPr="00A95BAA">
        <w:rPr>
          <w:rFonts w:ascii="Lucida Console" w:hAnsi="Lucida Console"/>
          <w:sz w:val="20"/>
          <w:szCs w:val="20"/>
        </w:rPr>
        <w:t>")</w:t>
      </w:r>
    </w:p>
    <w:p w14:paraId="2DEB04B2" w14:textId="670C64EE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#locgroup = c("</w:t>
      </w:r>
      <w:proofErr w:type="spellStart"/>
      <w:r w:rsidRPr="00A95BAA">
        <w:rPr>
          <w:rFonts w:ascii="Lucida Console" w:hAnsi="Lucida Console"/>
          <w:sz w:val="20"/>
          <w:szCs w:val="20"/>
        </w:rPr>
        <w:t>Assabet","Sudbury</w:t>
      </w:r>
      <w:proofErr w:type="spellEnd"/>
      <w:r w:rsidRPr="00A95BAA">
        <w:rPr>
          <w:rFonts w:ascii="Lucida Console" w:hAnsi="Lucida Console"/>
          <w:sz w:val="20"/>
          <w:szCs w:val="20"/>
        </w:rPr>
        <w:t>"</w:t>
      </w:r>
      <w:proofErr w:type="gramStart"/>
      <w:r w:rsidRPr="00A95BAA">
        <w:rPr>
          <w:rFonts w:ascii="Lucida Console" w:hAnsi="Lucida Console"/>
          <w:sz w:val="20"/>
          <w:szCs w:val="20"/>
        </w:rPr>
        <w:t>))#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A95BAA">
        <w:rPr>
          <w:rFonts w:ascii="Lucida Console" w:hAnsi="Lucida Console"/>
          <w:sz w:val="20"/>
          <w:szCs w:val="20"/>
        </w:rPr>
        <w:t>confint</w:t>
      </w:r>
      <w:proofErr w:type="spellEnd"/>
      <w:r w:rsidRPr="00A95BAA">
        <w:rPr>
          <w:rFonts w:ascii="Lucida Console" w:hAnsi="Lucida Console"/>
          <w:sz w:val="20"/>
          <w:szCs w:val="20"/>
        </w:rPr>
        <w:t>=TRUE)</w:t>
      </w:r>
    </w:p>
    <w:p w14:paraId="2C1FD9B0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5CEEF12E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55A74D0C" w14:textId="77777777" w:rsidR="00B92B99" w:rsidRPr="00524F32" w:rsidRDefault="00B92B99" w:rsidP="00A710D6">
      <w:pPr>
        <w:pStyle w:val="Heading2"/>
      </w:pPr>
      <w:r w:rsidRPr="00524F32">
        <w:t>#By-site Analysis</w:t>
      </w:r>
    </w:p>
    <w:p w14:paraId="0598A3DC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gramStart"/>
      <w:r w:rsidRPr="00A95BAA">
        <w:rPr>
          <w:rFonts w:ascii="Lucida Console" w:hAnsi="Lucida Console"/>
          <w:sz w:val="20"/>
          <w:szCs w:val="20"/>
        </w:rPr>
        <w:t>anlzMWRsite(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res=resdat,param="DO",acc=dqoaccdat,type="box",thresh="fresh", </w:t>
      </w:r>
    </w:p>
    <w:p w14:paraId="4BD2ED69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sit=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A95BAA">
        <w:rPr>
          <w:rFonts w:ascii="Lucida Console" w:hAnsi="Lucida Console"/>
          <w:sz w:val="20"/>
          <w:szCs w:val="20"/>
        </w:rPr>
        <w:t>locgroup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"Sudbury")</w:t>
      </w:r>
    </w:p>
    <w:p w14:paraId="75EAC1B6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gramStart"/>
      <w:r w:rsidRPr="00A95BAA">
        <w:rPr>
          <w:rFonts w:ascii="Lucida Console" w:hAnsi="Lucida Console"/>
          <w:sz w:val="20"/>
          <w:szCs w:val="20"/>
        </w:rPr>
        <w:t>anlzMWRsite(</w:t>
      </w:r>
      <w:proofErr w:type="gramEnd"/>
      <w:r w:rsidRPr="00A95BAA">
        <w:rPr>
          <w:rFonts w:ascii="Lucida Console" w:hAnsi="Lucida Console"/>
          <w:sz w:val="20"/>
          <w:szCs w:val="20"/>
        </w:rPr>
        <w:t>res=resdat,param="E.coli",acc=dqoaccdat,type="jitterbar",</w:t>
      </w:r>
    </w:p>
    <w:p w14:paraId="4A166AE3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thresh="fresh", site=c("ABT-077","ABT-162","CND-009"), </w:t>
      </w:r>
    </w:p>
    <w:p w14:paraId="590F6566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fill="pink")</w:t>
      </w:r>
    </w:p>
    <w:p w14:paraId="3EB1D93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#resultatt = "Wet")</w:t>
      </w:r>
    </w:p>
    <w:p w14:paraId="306BFC1B" w14:textId="47E6E0AE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 #byresultatt = TRUE)</w:t>
      </w:r>
    </w:p>
    <w:p w14:paraId="39B3656F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3247340F" w14:textId="77777777" w:rsidR="00B92B99" w:rsidRPr="0070327A" w:rsidRDefault="00B92B99" w:rsidP="00B92B99">
      <w:pPr>
        <w:rPr>
          <w:rFonts w:ascii="Lucida Console" w:hAnsi="Lucida Console"/>
          <w:sz w:val="20"/>
          <w:szCs w:val="20"/>
        </w:rPr>
      </w:pPr>
    </w:p>
    <w:p w14:paraId="70A4EA07" w14:textId="77777777" w:rsidR="00B92B99" w:rsidRPr="00524F32" w:rsidRDefault="00B92B99" w:rsidP="00A710D6">
      <w:pPr>
        <w:pStyle w:val="Heading2"/>
      </w:pPr>
      <w:r w:rsidRPr="00524F32">
        <w:t>#Map Analysis</w:t>
      </w:r>
    </w:p>
    <w:p w14:paraId="440B7C1E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anlzMWRmap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param="DO",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sit=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>)</w:t>
      </w:r>
    </w:p>
    <w:p w14:paraId="07A55B60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</w:p>
    <w:p w14:paraId="6DAF33F6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anlzMWRmap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param="DO",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sit=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, </w:t>
      </w:r>
    </w:p>
    <w:p w14:paraId="75694625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addwater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nhd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", </w:t>
      </w:r>
      <w:proofErr w:type="spellStart"/>
      <w:r w:rsidRPr="00A95BAA">
        <w:rPr>
          <w:rFonts w:ascii="Lucida Console" w:hAnsi="Lucida Console"/>
          <w:sz w:val="20"/>
          <w:szCs w:val="20"/>
        </w:rPr>
        <w:t>dLevel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"high",</w:t>
      </w:r>
    </w:p>
    <w:p w14:paraId="62B4FB4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palcol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"Spectral", </w:t>
      </w:r>
      <w:proofErr w:type="spellStart"/>
      <w:r w:rsidRPr="00A95BAA">
        <w:rPr>
          <w:rFonts w:ascii="Lucida Console" w:hAnsi="Lucida Console"/>
          <w:sz w:val="20"/>
          <w:szCs w:val="20"/>
        </w:rPr>
        <w:t>ptsize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2, </w:t>
      </w:r>
      <w:proofErr w:type="spellStart"/>
      <w:r w:rsidRPr="00A95BAA">
        <w:rPr>
          <w:rFonts w:ascii="Lucida Console" w:hAnsi="Lucida Console"/>
          <w:sz w:val="20"/>
          <w:szCs w:val="20"/>
        </w:rPr>
        <w:t>labsize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2, </w:t>
      </w:r>
      <w:proofErr w:type="spellStart"/>
      <w:r w:rsidRPr="00A95BAA">
        <w:rPr>
          <w:rFonts w:ascii="Lucida Console" w:hAnsi="Lucida Console"/>
          <w:sz w:val="20"/>
          <w:szCs w:val="20"/>
        </w:rPr>
        <w:t>latlon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FALSE, </w:t>
      </w:r>
    </w:p>
    <w:p w14:paraId="54193DD8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site = c("HBS-016","HBS-098"))</w:t>
      </w:r>
    </w:p>
    <w:p w14:paraId="676659E3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#northloc = "tr", </w:t>
      </w:r>
      <w:proofErr w:type="spellStart"/>
      <w:r w:rsidRPr="00A95BAA">
        <w:rPr>
          <w:rFonts w:ascii="Lucida Console" w:hAnsi="Lucida Console"/>
          <w:sz w:val="20"/>
          <w:szCs w:val="20"/>
        </w:rPr>
        <w:t>scaleloc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tl</w:t>
      </w:r>
      <w:proofErr w:type="spellEnd"/>
      <w:r w:rsidRPr="00A95BAA">
        <w:rPr>
          <w:rFonts w:ascii="Lucida Console" w:hAnsi="Lucida Console"/>
          <w:sz w:val="20"/>
          <w:szCs w:val="20"/>
        </w:rPr>
        <w:t>")</w:t>
      </w:r>
    </w:p>
    <w:p w14:paraId="5C93522C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#locgroup = "Assabet")</w:t>
      </w:r>
    </w:p>
    <w:p w14:paraId="1AC453BA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#dtrng = </w:t>
      </w:r>
      <w:proofErr w:type="gramStart"/>
      <w:r w:rsidRPr="00A95BAA">
        <w:rPr>
          <w:rFonts w:ascii="Lucida Console" w:hAnsi="Lucida Console"/>
          <w:sz w:val="20"/>
          <w:szCs w:val="20"/>
        </w:rPr>
        <w:t>c(</w:t>
      </w:r>
      <w:proofErr w:type="gramEnd"/>
      <w:r w:rsidRPr="00A95BAA">
        <w:rPr>
          <w:rFonts w:ascii="Lucida Console" w:hAnsi="Lucida Console"/>
          <w:sz w:val="20"/>
          <w:szCs w:val="20"/>
        </w:rPr>
        <w:t>"2021-05-01","2021-07-31"))</w:t>
      </w:r>
    </w:p>
    <w:p w14:paraId="78CCD611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t>anlzMWRmap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>res=</w:t>
      </w:r>
      <w:proofErr w:type="spellStart"/>
      <w:r w:rsidRPr="00A95BAA">
        <w:rPr>
          <w:rFonts w:ascii="Lucida Console" w:hAnsi="Lucida Console"/>
          <w:sz w:val="20"/>
          <w:szCs w:val="20"/>
        </w:rPr>
        <w:t>resdat</w:t>
      </w:r>
      <w:proofErr w:type="spellEnd"/>
      <w:r w:rsidRPr="00A95BAA">
        <w:rPr>
          <w:rFonts w:ascii="Lucida Console" w:hAnsi="Lucida Console"/>
          <w:sz w:val="20"/>
          <w:szCs w:val="20"/>
        </w:rPr>
        <w:t>, param="DO", acc=</w:t>
      </w:r>
      <w:proofErr w:type="spellStart"/>
      <w:r w:rsidRPr="00A95BAA">
        <w:rPr>
          <w:rFonts w:ascii="Lucida Console" w:hAnsi="Lucida Console"/>
          <w:sz w:val="20"/>
          <w:szCs w:val="20"/>
        </w:rPr>
        <w:t>dqoaccdat</w:t>
      </w:r>
      <w:proofErr w:type="spellEnd"/>
      <w:r w:rsidRPr="00A95BAA">
        <w:rPr>
          <w:rFonts w:ascii="Lucida Console" w:hAnsi="Lucida Console"/>
          <w:sz w:val="20"/>
          <w:szCs w:val="20"/>
        </w:rPr>
        <w:t>, sit=</w:t>
      </w:r>
      <w:proofErr w:type="spellStart"/>
      <w:r w:rsidRPr="00A95BAA">
        <w:rPr>
          <w:rFonts w:ascii="Lucida Console" w:hAnsi="Lucida Console"/>
          <w:sz w:val="20"/>
          <w:szCs w:val="20"/>
        </w:rPr>
        <w:t>sitedat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, </w:t>
      </w:r>
    </w:p>
    <w:p w14:paraId="653D3FA9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palcol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YlOrRd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", </w:t>
      </w:r>
      <w:proofErr w:type="spellStart"/>
      <w:r w:rsidRPr="00A95BAA">
        <w:rPr>
          <w:rFonts w:ascii="Lucida Console" w:hAnsi="Lucida Console"/>
          <w:sz w:val="20"/>
          <w:szCs w:val="20"/>
        </w:rPr>
        <w:t>buffdist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0.2,</w:t>
      </w:r>
    </w:p>
    <w:p w14:paraId="79C02F6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locgroup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"Assabet", </w:t>
      </w:r>
      <w:proofErr w:type="spellStart"/>
      <w:r w:rsidRPr="00A95BAA">
        <w:rPr>
          <w:rFonts w:ascii="Lucida Console" w:hAnsi="Lucida Console"/>
          <w:sz w:val="20"/>
          <w:szCs w:val="20"/>
        </w:rPr>
        <w:t>ptsize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2.5, </w:t>
      </w:r>
      <w:proofErr w:type="spellStart"/>
      <w:r w:rsidRPr="00A95BAA">
        <w:rPr>
          <w:rFonts w:ascii="Lucida Console" w:hAnsi="Lucida Console"/>
          <w:sz w:val="20"/>
          <w:szCs w:val="20"/>
        </w:rPr>
        <w:t>labsize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2.5,</w:t>
      </w:r>
    </w:p>
    <w:p w14:paraId="5CE769AB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</w:t>
      </w:r>
      <w:proofErr w:type="spellStart"/>
      <w:r w:rsidRPr="00A95BAA">
        <w:rPr>
          <w:rFonts w:ascii="Lucida Console" w:hAnsi="Lucida Console"/>
          <w:sz w:val="20"/>
          <w:szCs w:val="20"/>
        </w:rPr>
        <w:t>maptype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"terrain-lines", </w:t>
      </w:r>
      <w:proofErr w:type="spellStart"/>
      <w:r w:rsidRPr="00A95BAA">
        <w:rPr>
          <w:rFonts w:ascii="Lucida Console" w:hAnsi="Lucida Console"/>
          <w:sz w:val="20"/>
          <w:szCs w:val="20"/>
        </w:rPr>
        <w:t>addwater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A95BAA">
        <w:rPr>
          <w:rFonts w:ascii="Lucida Console" w:hAnsi="Lucida Console"/>
          <w:sz w:val="20"/>
          <w:szCs w:val="20"/>
        </w:rPr>
        <w:t>nhd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", </w:t>
      </w:r>
      <w:proofErr w:type="spellStart"/>
      <w:r w:rsidRPr="00A95BAA">
        <w:rPr>
          <w:rFonts w:ascii="Lucida Console" w:hAnsi="Lucida Console"/>
          <w:sz w:val="20"/>
          <w:szCs w:val="20"/>
        </w:rPr>
        <w:t>dLevel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"low")</w:t>
      </w:r>
    </w:p>
    <w:p w14:paraId="34CDAAA6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    #maptype = "terrain-background", </w:t>
      </w:r>
      <w:proofErr w:type="spellStart"/>
      <w:r w:rsidRPr="00A95BAA">
        <w:rPr>
          <w:rFonts w:ascii="Lucida Console" w:hAnsi="Lucida Console"/>
          <w:sz w:val="20"/>
          <w:szCs w:val="20"/>
        </w:rPr>
        <w:t>addwater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 = NULL)</w:t>
      </w:r>
    </w:p>
    <w:p w14:paraId="511880DD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</w:p>
    <w:p w14:paraId="341480F7" w14:textId="77777777" w:rsidR="00A95BAA" w:rsidRPr="00A95BAA" w:rsidRDefault="00A95BAA" w:rsidP="00A95BAA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A95BAA">
        <w:rPr>
          <w:rFonts w:ascii="Lucida Console" w:hAnsi="Lucida Console"/>
          <w:sz w:val="20"/>
          <w:szCs w:val="20"/>
        </w:rPr>
        <w:lastRenderedPageBreak/>
        <w:t>ggsave</w:t>
      </w:r>
      <w:proofErr w:type="spellEnd"/>
      <w:r w:rsidRPr="00A95BAA">
        <w:rPr>
          <w:rFonts w:ascii="Lucida Console" w:hAnsi="Lucida Console"/>
          <w:sz w:val="20"/>
          <w:szCs w:val="20"/>
        </w:rPr>
        <w:t>(</w:t>
      </w:r>
      <w:proofErr w:type="gramEnd"/>
      <w:r w:rsidRPr="00A95BAA">
        <w:rPr>
          <w:rFonts w:ascii="Lucida Console" w:hAnsi="Lucida Console"/>
          <w:sz w:val="20"/>
          <w:szCs w:val="20"/>
        </w:rPr>
        <w:t xml:space="preserve">"BetaMap.png", plot = </w:t>
      </w:r>
      <w:proofErr w:type="spellStart"/>
      <w:r w:rsidRPr="00A95BAA">
        <w:rPr>
          <w:rFonts w:ascii="Lucida Console" w:hAnsi="Lucida Console"/>
          <w:sz w:val="20"/>
          <w:szCs w:val="20"/>
        </w:rPr>
        <w:t>last_plot</w:t>
      </w:r>
      <w:proofErr w:type="spellEnd"/>
      <w:r w:rsidRPr="00A95BAA">
        <w:rPr>
          <w:rFonts w:ascii="Lucida Console" w:hAnsi="Lucida Console"/>
          <w:sz w:val="20"/>
          <w:szCs w:val="20"/>
        </w:rPr>
        <w:t>(), device = "</w:t>
      </w:r>
      <w:proofErr w:type="spellStart"/>
      <w:r w:rsidRPr="00A95BAA">
        <w:rPr>
          <w:rFonts w:ascii="Lucida Console" w:hAnsi="Lucida Console"/>
          <w:sz w:val="20"/>
          <w:szCs w:val="20"/>
        </w:rPr>
        <w:t>png</w:t>
      </w:r>
      <w:proofErr w:type="spellEnd"/>
      <w:r w:rsidRPr="00A95BAA">
        <w:rPr>
          <w:rFonts w:ascii="Lucida Console" w:hAnsi="Lucida Console"/>
          <w:sz w:val="20"/>
          <w:szCs w:val="20"/>
        </w:rPr>
        <w:t xml:space="preserve">", </w:t>
      </w:r>
    </w:p>
    <w:p w14:paraId="45839CD8" w14:textId="11A4660A" w:rsidR="00B92B99" w:rsidRPr="0070327A" w:rsidRDefault="00A95BAA" w:rsidP="00A95BAA">
      <w:pPr>
        <w:rPr>
          <w:rFonts w:ascii="Lucida Console" w:hAnsi="Lucida Console"/>
          <w:sz w:val="20"/>
          <w:szCs w:val="20"/>
        </w:rPr>
      </w:pPr>
      <w:r w:rsidRPr="00A95BAA">
        <w:rPr>
          <w:rFonts w:ascii="Lucida Console" w:hAnsi="Lucida Console"/>
          <w:sz w:val="20"/>
          <w:szCs w:val="20"/>
        </w:rPr>
        <w:t xml:space="preserve">       width = 6.5, height = 7, units = "in")</w:t>
      </w:r>
    </w:p>
    <w:p w14:paraId="1602E5CC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74594398">
    <w:abstractNumId w:val="19"/>
  </w:num>
  <w:num w:numId="2" w16cid:durableId="1011225922">
    <w:abstractNumId w:val="12"/>
  </w:num>
  <w:num w:numId="3" w16cid:durableId="561251427">
    <w:abstractNumId w:val="10"/>
  </w:num>
  <w:num w:numId="4" w16cid:durableId="427433671">
    <w:abstractNumId w:val="21"/>
  </w:num>
  <w:num w:numId="5" w16cid:durableId="1298217863">
    <w:abstractNumId w:val="13"/>
  </w:num>
  <w:num w:numId="6" w16cid:durableId="1120033507">
    <w:abstractNumId w:val="16"/>
  </w:num>
  <w:num w:numId="7" w16cid:durableId="1093822901">
    <w:abstractNumId w:val="18"/>
  </w:num>
  <w:num w:numId="8" w16cid:durableId="1842819019">
    <w:abstractNumId w:val="9"/>
  </w:num>
  <w:num w:numId="9" w16cid:durableId="787746888">
    <w:abstractNumId w:val="7"/>
  </w:num>
  <w:num w:numId="10" w16cid:durableId="199629658">
    <w:abstractNumId w:val="6"/>
  </w:num>
  <w:num w:numId="11" w16cid:durableId="163279869">
    <w:abstractNumId w:val="5"/>
  </w:num>
  <w:num w:numId="12" w16cid:durableId="2041006589">
    <w:abstractNumId w:val="4"/>
  </w:num>
  <w:num w:numId="13" w16cid:durableId="1006714721">
    <w:abstractNumId w:val="8"/>
  </w:num>
  <w:num w:numId="14" w16cid:durableId="590433895">
    <w:abstractNumId w:val="3"/>
  </w:num>
  <w:num w:numId="15" w16cid:durableId="1036151429">
    <w:abstractNumId w:val="2"/>
  </w:num>
  <w:num w:numId="16" w16cid:durableId="1716588232">
    <w:abstractNumId w:val="1"/>
  </w:num>
  <w:num w:numId="17" w16cid:durableId="1700350417">
    <w:abstractNumId w:val="0"/>
  </w:num>
  <w:num w:numId="18" w16cid:durableId="1735159972">
    <w:abstractNumId w:val="14"/>
  </w:num>
  <w:num w:numId="19" w16cid:durableId="1099788422">
    <w:abstractNumId w:val="15"/>
  </w:num>
  <w:num w:numId="20" w16cid:durableId="495387503">
    <w:abstractNumId w:val="20"/>
  </w:num>
  <w:num w:numId="21" w16cid:durableId="1981105620">
    <w:abstractNumId w:val="17"/>
  </w:num>
  <w:num w:numId="22" w16cid:durableId="1587418147">
    <w:abstractNumId w:val="11"/>
  </w:num>
  <w:num w:numId="23" w16cid:durableId="15624444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9"/>
    <w:rsid w:val="002531ED"/>
    <w:rsid w:val="002D3FF4"/>
    <w:rsid w:val="002F552C"/>
    <w:rsid w:val="003D1430"/>
    <w:rsid w:val="004A3C14"/>
    <w:rsid w:val="004E0A8D"/>
    <w:rsid w:val="00524F32"/>
    <w:rsid w:val="005D0F76"/>
    <w:rsid w:val="00645252"/>
    <w:rsid w:val="00683D99"/>
    <w:rsid w:val="006C140F"/>
    <w:rsid w:val="006D3D74"/>
    <w:rsid w:val="0070327A"/>
    <w:rsid w:val="0083569A"/>
    <w:rsid w:val="00A710D6"/>
    <w:rsid w:val="00A80AFE"/>
    <w:rsid w:val="00A9204E"/>
    <w:rsid w:val="00A95BAA"/>
    <w:rsid w:val="00B9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B3FF"/>
  <w15:chartTrackingRefBased/>
  <w15:docId w15:val="{3FDE5605-C67B-427D-980D-393045B0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HeadingScript"/>
    <w:next w:val="Normal"/>
    <w:link w:val="Heading2Char"/>
    <w:autoRedefine/>
    <w:uiPriority w:val="9"/>
    <w:unhideWhenUsed/>
    <w:qFormat/>
    <w:rsid w:val="00A80AFE"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AFE"/>
    <w:rPr>
      <w:color w:val="00B05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Script">
    <w:name w:val="Heading Script"/>
    <w:basedOn w:val="Normal"/>
    <w:link w:val="HeadingScriptChar"/>
    <w:rsid w:val="00683D99"/>
    <w:rPr>
      <w:color w:val="00B050"/>
    </w:rPr>
  </w:style>
  <w:style w:type="character" w:customStyle="1" w:styleId="HeadingScriptChar">
    <w:name w:val="Heading Script Char"/>
    <w:basedOn w:val="DefaultParagraphFont"/>
    <w:link w:val="HeadingScript"/>
    <w:rsid w:val="00683D99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64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Benjamen Wetherill</dc:creator>
  <cp:keywords/>
  <dc:description/>
  <cp:lastModifiedBy>Benjamen Wetherill</cp:lastModifiedBy>
  <cp:revision>11</cp:revision>
  <dcterms:created xsi:type="dcterms:W3CDTF">2022-08-26T17:44:00Z</dcterms:created>
  <dcterms:modified xsi:type="dcterms:W3CDTF">2022-09-10T16:18:00Z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